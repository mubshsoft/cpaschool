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77F" w:rsidRDefault="008804C8" w:rsidP="00226487">
      <w:pPr>
        <w:pBdr>
          <w:bottom w:val="single" w:sz="8" w:space="1" w:color="000000"/>
        </w:pBdr>
        <w:outlineLvl w:val="0"/>
        <w:rPr>
          <w:rFonts w:ascii="Verdana" w:hAnsi="Verdana" w:cs="Arial"/>
          <w:b/>
          <w:sz w:val="40"/>
          <w:szCs w:val="40"/>
        </w:rPr>
      </w:pPr>
      <w:r w:rsidRPr="008804C8">
        <w:rPr>
          <w:rFonts w:ascii="Verdana" w:hAnsi="Verdana" w:cs="Arial"/>
          <w:b/>
          <w:sz w:val="40"/>
          <w:szCs w:val="40"/>
        </w:rPr>
        <w:t xml:space="preserve">                              Curriculum Vitae </w:t>
      </w:r>
    </w:p>
    <w:p w:rsidR="008804C8" w:rsidRDefault="008804C8" w:rsidP="00226487">
      <w:pPr>
        <w:pBdr>
          <w:bottom w:val="single" w:sz="8" w:space="1" w:color="000000"/>
        </w:pBdr>
        <w:outlineLvl w:val="0"/>
        <w:rPr>
          <w:rFonts w:ascii="Verdana" w:hAnsi="Verdana" w:cs="Arial"/>
          <w:b/>
          <w:sz w:val="40"/>
          <w:szCs w:val="40"/>
        </w:rPr>
      </w:pPr>
    </w:p>
    <w:p w:rsidR="008804C8" w:rsidRPr="008804C8" w:rsidRDefault="008804C8" w:rsidP="00226487">
      <w:pPr>
        <w:pBdr>
          <w:bottom w:val="single" w:sz="8" w:space="1" w:color="000000"/>
        </w:pBdr>
        <w:outlineLvl w:val="0"/>
        <w:rPr>
          <w:rFonts w:ascii="Verdana" w:hAnsi="Verdana" w:cs="Arial"/>
          <w:b/>
          <w:sz w:val="40"/>
          <w:szCs w:val="40"/>
        </w:rPr>
      </w:pPr>
    </w:p>
    <w:p w:rsidR="00C4277F" w:rsidRPr="00C4277F" w:rsidRDefault="00C4277F" w:rsidP="00226487">
      <w:pPr>
        <w:pBdr>
          <w:bottom w:val="single" w:sz="8" w:space="1" w:color="000000"/>
        </w:pBdr>
        <w:outlineLvl w:val="0"/>
        <w:rPr>
          <w:rFonts w:ascii="Verdana" w:hAnsi="Verdana" w:cs="Arial"/>
          <w:b/>
          <w:sz w:val="40"/>
          <w:szCs w:val="40"/>
        </w:rPr>
      </w:pPr>
      <w:r w:rsidRPr="00C4277F">
        <w:rPr>
          <w:rFonts w:ascii="Verdana" w:hAnsi="Verdana" w:cs="Arial"/>
          <w:b/>
          <w:sz w:val="40"/>
          <w:szCs w:val="40"/>
        </w:rPr>
        <w:t>Rupesh Kumar Jha</w:t>
      </w:r>
    </w:p>
    <w:p w:rsidR="00C4277F" w:rsidRDefault="00C4277F" w:rsidP="00226487">
      <w:pPr>
        <w:pBdr>
          <w:bottom w:val="single" w:sz="8" w:space="1" w:color="000000"/>
        </w:pBdr>
        <w:outlineLvl w:val="0"/>
        <w:rPr>
          <w:rFonts w:ascii="Verdana" w:hAnsi="Verdana" w:cs="Arial"/>
          <w:b/>
          <w:sz w:val="20"/>
          <w:szCs w:val="20"/>
        </w:rPr>
      </w:pPr>
    </w:p>
    <w:p w:rsidR="00EE2F96" w:rsidRPr="000C2525" w:rsidRDefault="00B56C1A" w:rsidP="00226487">
      <w:pPr>
        <w:pBdr>
          <w:bottom w:val="single" w:sz="8" w:space="1" w:color="000000"/>
        </w:pBdr>
        <w:outlineLvl w:val="0"/>
        <w:rPr>
          <w:rFonts w:ascii="Adobe Heiti Std R" w:eastAsia="Adobe Heiti Std R" w:hAnsi="Adobe Heiti Std R" w:cs="Arial"/>
          <w:sz w:val="44"/>
          <w:szCs w:val="44"/>
        </w:rPr>
      </w:pPr>
      <w:r>
        <w:rPr>
          <w:rFonts w:ascii="Verdana" w:hAnsi="Verdana" w:cs="Arial"/>
          <w:b/>
          <w:sz w:val="20"/>
          <w:szCs w:val="20"/>
        </w:rPr>
        <w:t>Undergraduate IV</w:t>
      </w:r>
      <w:r w:rsidR="00EE2F96">
        <w:rPr>
          <w:rFonts w:ascii="Verdana" w:hAnsi="Verdana" w:cs="Arial"/>
          <w:b/>
          <w:sz w:val="20"/>
          <w:szCs w:val="20"/>
        </w:rPr>
        <w:t xml:space="preserve"> year</w:t>
      </w:r>
    </w:p>
    <w:p w:rsidR="00EE2F96" w:rsidRDefault="00EE2F96" w:rsidP="00226487">
      <w:pPr>
        <w:pBdr>
          <w:bottom w:val="single" w:sz="8" w:space="1" w:color="000000"/>
        </w:pBd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Bachelor of Technology</w:t>
      </w:r>
    </w:p>
    <w:p w:rsidR="00EE2F96" w:rsidRDefault="00C4277F" w:rsidP="00226487">
      <w:pPr>
        <w:pBdr>
          <w:bottom w:val="single" w:sz="8" w:space="1" w:color="000000"/>
        </w:pBd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Information Technology Engineering</w:t>
      </w:r>
    </w:p>
    <w:p w:rsidR="002B7E0B" w:rsidRPr="001C39AE" w:rsidRDefault="000D7C2F" w:rsidP="00C7083A">
      <w:pPr>
        <w:tabs>
          <w:tab w:val="left" w:pos="8460"/>
        </w:tabs>
        <w:ind w:right="-118"/>
        <w:rPr>
          <w:rFonts w:ascii="Verdana" w:hAnsi="Verdana" w:cs="Arial"/>
          <w:sz w:val="17"/>
          <w:szCs w:val="17"/>
          <w:lang w:val="de-DE"/>
        </w:rPr>
      </w:pPr>
      <w:r w:rsidRPr="00E14C7A">
        <w:rPr>
          <w:rFonts w:ascii="Verdana" w:hAnsi="Verdana" w:cs="Arial"/>
          <w:sz w:val="20"/>
          <w:szCs w:val="20"/>
          <w:lang w:val="de-DE"/>
        </w:rPr>
        <w:t>NATI</w:t>
      </w:r>
      <w:r w:rsidR="005A3B04" w:rsidRPr="00E14C7A">
        <w:rPr>
          <w:rFonts w:ascii="Verdana" w:hAnsi="Verdana" w:cs="Arial"/>
          <w:sz w:val="20"/>
          <w:szCs w:val="20"/>
          <w:lang w:val="de-DE"/>
        </w:rPr>
        <w:t>O</w:t>
      </w:r>
      <w:r w:rsidRPr="00E14C7A">
        <w:rPr>
          <w:rFonts w:ascii="Verdana" w:hAnsi="Verdana" w:cs="Arial"/>
          <w:sz w:val="20"/>
          <w:szCs w:val="20"/>
          <w:lang w:val="de-DE"/>
        </w:rPr>
        <w:t>NAL INSTITUTE OF TECHNOLOGY</w:t>
      </w:r>
      <w:r w:rsidR="00EE2F96" w:rsidRPr="001C39AE">
        <w:rPr>
          <w:rFonts w:ascii="Verdana" w:hAnsi="Verdana" w:cs="Arial"/>
          <w:sz w:val="17"/>
          <w:szCs w:val="17"/>
          <w:lang w:val="de-DE"/>
        </w:rPr>
        <w:t>,</w:t>
      </w:r>
      <w:r w:rsidR="00EE2F96" w:rsidRPr="001C39AE">
        <w:rPr>
          <w:rFonts w:ascii="Verdana" w:hAnsi="Verdana" w:cs="Arial"/>
          <w:sz w:val="17"/>
          <w:szCs w:val="17"/>
          <w:lang w:val="de-DE"/>
        </w:rPr>
        <w:tab/>
      </w:r>
      <w:r w:rsidR="00C4277F">
        <w:rPr>
          <w:rFonts w:ascii="Verdana" w:hAnsi="Verdana" w:cs="Arial"/>
          <w:sz w:val="17"/>
          <w:szCs w:val="17"/>
          <w:lang w:val="de-DE"/>
        </w:rPr>
        <w:t xml:space="preserve"> Ph:+91-9810688296</w:t>
      </w:r>
    </w:p>
    <w:p w:rsidR="000D7C2F" w:rsidRDefault="000D7C2F" w:rsidP="00C7083A">
      <w:pPr>
        <w:tabs>
          <w:tab w:val="left" w:pos="4860"/>
        </w:tabs>
        <w:ind w:right="-118"/>
        <w:rPr>
          <w:rFonts w:ascii="Verdana" w:hAnsi="Verdana" w:cs="Arial"/>
          <w:sz w:val="17"/>
          <w:szCs w:val="17"/>
          <w:lang w:val="de-DE"/>
        </w:rPr>
      </w:pPr>
      <w:r>
        <w:rPr>
          <w:rFonts w:ascii="Verdana" w:hAnsi="Verdana" w:cs="Arial"/>
          <w:sz w:val="17"/>
          <w:szCs w:val="17"/>
          <w:lang w:val="de-DE"/>
        </w:rPr>
        <w:t>HAZRATBAL  Srinagar(J&amp;k)</w:t>
      </w:r>
      <w:r w:rsidR="00977713">
        <w:rPr>
          <w:rFonts w:ascii="Verdana" w:hAnsi="Verdana" w:cs="Arial"/>
          <w:sz w:val="17"/>
          <w:szCs w:val="17"/>
          <w:lang w:val="de-DE"/>
        </w:rPr>
        <w:t xml:space="preserve">, </w:t>
      </w:r>
    </w:p>
    <w:p w:rsidR="00C7083A" w:rsidRDefault="00977713" w:rsidP="00C7083A">
      <w:pPr>
        <w:tabs>
          <w:tab w:val="left" w:pos="4860"/>
        </w:tabs>
        <w:ind w:right="-118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  <w:lang w:val="de-DE"/>
        </w:rPr>
        <w:t>India</w:t>
      </w:r>
      <w:r w:rsidR="00E008B2">
        <w:rPr>
          <w:rFonts w:ascii="Verdana" w:hAnsi="Verdana" w:cs="Arial"/>
          <w:sz w:val="17"/>
          <w:szCs w:val="17"/>
          <w:lang w:val="de-DE"/>
        </w:rPr>
        <w:t xml:space="preserve">   (190006)</w:t>
      </w:r>
      <w:r w:rsidR="00E36212">
        <w:rPr>
          <w:rFonts w:ascii="Verdana" w:hAnsi="Verdana" w:cs="Arial"/>
          <w:sz w:val="17"/>
          <w:szCs w:val="17"/>
          <w:lang w:val="de-DE"/>
        </w:rPr>
        <w:t xml:space="preserve">                                                                               </w:t>
      </w:r>
      <w:r w:rsidR="00E14C7A">
        <w:rPr>
          <w:rFonts w:ascii="Verdana" w:hAnsi="Verdana" w:cs="Arial"/>
          <w:sz w:val="17"/>
          <w:szCs w:val="17"/>
          <w:lang w:val="de-DE"/>
        </w:rPr>
        <w:t xml:space="preserve">                              </w:t>
      </w:r>
      <w:r w:rsidR="00E36212">
        <w:rPr>
          <w:rFonts w:ascii="Verdana" w:hAnsi="Verdana" w:cs="Arial"/>
          <w:sz w:val="17"/>
          <w:szCs w:val="17"/>
          <w:lang w:val="de-DE"/>
        </w:rPr>
        <w:t xml:space="preserve"> </w:t>
      </w:r>
      <w:r w:rsidR="00C7083A" w:rsidRPr="001C39AE">
        <w:rPr>
          <w:rFonts w:ascii="Verdana" w:hAnsi="Verdana" w:cs="Arial"/>
          <w:sz w:val="17"/>
          <w:szCs w:val="17"/>
          <w:lang w:val="de-DE"/>
        </w:rPr>
        <w:t>e-mail</w:t>
      </w:r>
      <w:r w:rsidR="00B56C1A">
        <w:rPr>
          <w:rFonts w:ascii="Verdana" w:hAnsi="Verdana" w:cs="Arial"/>
          <w:sz w:val="17"/>
          <w:szCs w:val="17"/>
          <w:lang w:val="de-DE"/>
        </w:rPr>
        <w:t>:</w:t>
      </w:r>
    </w:p>
    <w:p w:rsidR="00E36212" w:rsidRPr="00817B5E" w:rsidRDefault="00E14C7A" w:rsidP="00C7083A">
      <w:pPr>
        <w:tabs>
          <w:tab w:val="left" w:pos="4860"/>
        </w:tabs>
        <w:ind w:right="-118"/>
      </w:pPr>
      <w:r>
        <w:rPr>
          <w:rFonts w:ascii="Verdana" w:hAnsi="Verdana" w:cs="Arial"/>
          <w:sz w:val="17"/>
          <w:szCs w:val="17"/>
        </w:rPr>
        <w:t xml:space="preserve">                                                     </w:t>
      </w:r>
      <w:r>
        <w:t xml:space="preserve">                                                                                            </w:t>
      </w:r>
      <w:hyperlink r:id="rId9" w:history="1">
        <w:r w:rsidRPr="00817B5E">
          <w:rPr>
            <w:rStyle w:val="Hyperlink"/>
          </w:rPr>
          <w:t>nitianrupesh@gmail.com</w:t>
        </w:r>
      </w:hyperlink>
    </w:p>
    <w:p w:rsidR="00E14C7A" w:rsidRDefault="00E14C7A" w:rsidP="00C7083A">
      <w:pPr>
        <w:tabs>
          <w:tab w:val="left" w:pos="4860"/>
        </w:tabs>
        <w:ind w:right="-118"/>
      </w:pPr>
    </w:p>
    <w:p w:rsidR="00E36212" w:rsidRPr="00226487" w:rsidRDefault="00E36212" w:rsidP="00E36212">
      <w:pPr>
        <w:pStyle w:val="SectionTitle"/>
        <w:shd w:val="clear" w:color="auto" w:fill="C0C0C0"/>
        <w:spacing w:after="60"/>
        <w:jc w:val="both"/>
        <w:outlineLvl w:val="0"/>
        <w:rPr>
          <w:rFonts w:ascii="Verdana" w:hAnsi="Verdana" w:cs="Arial"/>
          <w:caps/>
          <w:spacing w:val="15"/>
          <w:position w:val="0"/>
          <w:sz w:val="18"/>
          <w:szCs w:val="18"/>
        </w:rPr>
      </w:pPr>
      <w:r>
        <w:rPr>
          <w:rFonts w:ascii="Verdana" w:hAnsi="Verdana" w:cs="Arial"/>
          <w:caps/>
          <w:spacing w:val="15"/>
          <w:position w:val="0"/>
          <w:sz w:val="18"/>
          <w:szCs w:val="18"/>
        </w:rPr>
        <w:t>CAREER OBJECTIVE</w:t>
      </w:r>
    </w:p>
    <w:p w:rsidR="00E36212" w:rsidRDefault="00C4277F" w:rsidP="00C7083A">
      <w:pPr>
        <w:tabs>
          <w:tab w:val="left" w:pos="4860"/>
        </w:tabs>
        <w:ind w:right="-118"/>
      </w:pPr>
      <w:r>
        <w:rPr>
          <w:rFonts w:ascii="Verdana" w:hAnsi="Verdana"/>
          <w:sz w:val="17"/>
          <w:szCs w:val="17"/>
        </w:rPr>
        <w:t>To develop a career as a Software E</w:t>
      </w:r>
      <w:r w:rsidR="00E36212" w:rsidRPr="00E36212">
        <w:rPr>
          <w:rFonts w:ascii="Verdana" w:hAnsi="Verdana"/>
          <w:sz w:val="17"/>
          <w:szCs w:val="17"/>
        </w:rPr>
        <w:t>ngineer</w:t>
      </w:r>
      <w:r>
        <w:rPr>
          <w:rFonts w:ascii="Verdana" w:hAnsi="Verdana"/>
          <w:sz w:val="17"/>
          <w:szCs w:val="17"/>
        </w:rPr>
        <w:t>/Admin</w:t>
      </w:r>
      <w:r w:rsidR="00E36212" w:rsidRPr="00E36212">
        <w:rPr>
          <w:rFonts w:ascii="Verdana" w:hAnsi="Verdana"/>
          <w:sz w:val="17"/>
          <w:szCs w:val="17"/>
        </w:rPr>
        <w:t xml:space="preserve"> and contribute quality ideas as a valuable team member where there is an ample scope for an individual as well as organization</w:t>
      </w:r>
    </w:p>
    <w:p w:rsidR="00C7083A" w:rsidRDefault="00C7083A" w:rsidP="00C7083A">
      <w:pPr>
        <w:tabs>
          <w:tab w:val="left" w:pos="4860"/>
        </w:tabs>
        <w:jc w:val="center"/>
      </w:pPr>
    </w:p>
    <w:p w:rsidR="00382299" w:rsidRDefault="00382299" w:rsidP="00382299">
      <w:pPr>
        <w:tabs>
          <w:tab w:val="left" w:pos="4860"/>
        </w:tabs>
        <w:rPr>
          <w:rFonts w:ascii="Verdana" w:hAnsi="Verdana" w:cs="Arial"/>
          <w:sz w:val="17"/>
          <w:szCs w:val="17"/>
          <w:lang w:val="de-DE"/>
        </w:rPr>
      </w:pPr>
    </w:p>
    <w:p w:rsidR="00967B76" w:rsidRPr="001C39AE" w:rsidRDefault="00967B76" w:rsidP="00967B76">
      <w:pPr>
        <w:tabs>
          <w:tab w:val="left" w:pos="4860"/>
        </w:tabs>
        <w:rPr>
          <w:rFonts w:ascii="Verdana" w:hAnsi="Verdana" w:cs="Arial"/>
          <w:color w:val="0000FF"/>
          <w:sz w:val="17"/>
          <w:szCs w:val="17"/>
          <w:u w:val="single"/>
          <w:lang w:val="de-DE"/>
        </w:rPr>
      </w:pPr>
    </w:p>
    <w:p w:rsidR="00EE2F96" w:rsidRPr="00226487" w:rsidRDefault="00EE2F96" w:rsidP="00226487">
      <w:pPr>
        <w:pStyle w:val="SectionTitle"/>
        <w:shd w:val="clear" w:color="auto" w:fill="C0C0C0"/>
        <w:tabs>
          <w:tab w:val="right" w:pos="10797"/>
        </w:tabs>
        <w:spacing w:after="60"/>
        <w:jc w:val="both"/>
        <w:outlineLvl w:val="0"/>
        <w:rPr>
          <w:rFonts w:ascii="Verdana" w:hAnsi="Verdana" w:cs="Arial"/>
          <w:caps/>
          <w:spacing w:val="15"/>
          <w:position w:val="0"/>
          <w:sz w:val="18"/>
          <w:szCs w:val="18"/>
        </w:rPr>
      </w:pPr>
      <w:r w:rsidRPr="00226487">
        <w:rPr>
          <w:rFonts w:ascii="Verdana" w:hAnsi="Verdana" w:cs="Arial"/>
          <w:caps/>
          <w:spacing w:val="15"/>
          <w:position w:val="0"/>
          <w:sz w:val="18"/>
          <w:szCs w:val="18"/>
        </w:rPr>
        <w:t>Education</w:t>
      </w:r>
      <w:r w:rsidR="00776C84" w:rsidRPr="00226487">
        <w:rPr>
          <w:rFonts w:ascii="Verdana" w:hAnsi="Verdana" w:cs="Arial"/>
          <w:caps/>
          <w:spacing w:val="15"/>
          <w:position w:val="0"/>
          <w:sz w:val="18"/>
          <w:szCs w:val="18"/>
        </w:rPr>
        <w:tab/>
      </w:r>
    </w:p>
    <w:tbl>
      <w:tblPr>
        <w:tblW w:w="1082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2"/>
        <w:gridCol w:w="4637"/>
        <w:gridCol w:w="2845"/>
        <w:gridCol w:w="1453"/>
      </w:tblGrid>
      <w:tr w:rsidR="00EE2F96" w:rsidRPr="001C39AE" w:rsidTr="00BF5ECA">
        <w:trPr>
          <w:trHeight w:val="652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E2F96" w:rsidRPr="001C39AE" w:rsidRDefault="00EE2F96" w:rsidP="00B56C1A">
            <w:pPr>
              <w:snapToGrid w:val="0"/>
              <w:rPr>
                <w:rFonts w:ascii="Verdana" w:hAnsi="Verdana" w:cs="Arial"/>
                <w:sz w:val="17"/>
                <w:szCs w:val="17"/>
              </w:rPr>
            </w:pPr>
            <w:bookmarkStart w:id="0" w:name="_GoBack"/>
            <w:bookmarkEnd w:id="0"/>
          </w:p>
        </w:tc>
        <w:tc>
          <w:tcPr>
            <w:tcW w:w="89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E2F96" w:rsidRPr="00D23135" w:rsidRDefault="000D7C2F">
            <w:pPr>
              <w:pStyle w:val="Achievement"/>
              <w:snapToGrid w:val="0"/>
              <w:ind w:right="0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National Institute of Technology (NIT), Srinagar</w:t>
            </w:r>
            <w:r w:rsidR="00EE2F96" w:rsidRPr="00D23135">
              <w:rPr>
                <w:rFonts w:ascii="Verdana" w:hAnsi="Verdana" w:cs="Arial"/>
                <w:b/>
                <w:sz w:val="18"/>
                <w:szCs w:val="18"/>
              </w:rPr>
              <w:t>, India.</w:t>
            </w:r>
          </w:p>
          <w:p w:rsidR="00EE2F96" w:rsidRPr="00D23135" w:rsidRDefault="002A726F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Currently</w:t>
            </w:r>
            <w:r w:rsidR="00B56C1A">
              <w:rPr>
                <w:rFonts w:ascii="Verdana" w:hAnsi="Verdana" w:cs="Arial"/>
                <w:sz w:val="18"/>
                <w:szCs w:val="18"/>
              </w:rPr>
              <w:t xml:space="preserve"> pursuing IV</w:t>
            </w:r>
            <w:r w:rsidR="00EE2F96" w:rsidRPr="00D23135">
              <w:rPr>
                <w:rFonts w:ascii="Verdana" w:hAnsi="Verdana" w:cs="Arial"/>
                <w:sz w:val="18"/>
                <w:szCs w:val="18"/>
              </w:rPr>
              <w:t xml:space="preserve"> year of  </w:t>
            </w:r>
            <w:r w:rsidR="00EE2F96" w:rsidRPr="00D23135">
              <w:rPr>
                <w:rFonts w:ascii="Verdana" w:hAnsi="Verdana" w:cs="Arial"/>
                <w:b/>
                <w:sz w:val="18"/>
                <w:szCs w:val="18"/>
              </w:rPr>
              <w:t>B.Tech</w:t>
            </w:r>
            <w:r w:rsidR="00E0767F">
              <w:rPr>
                <w:rFonts w:ascii="Verdana" w:hAnsi="Verdana" w:cs="Arial"/>
                <w:b/>
                <w:sz w:val="18"/>
                <w:szCs w:val="18"/>
              </w:rPr>
              <w:t>.</w:t>
            </w:r>
            <w:r w:rsidR="00EE2F96" w:rsidRPr="00D23135">
              <w:rPr>
                <w:rFonts w:ascii="Verdana" w:hAnsi="Verdana" w:cs="Arial"/>
                <w:sz w:val="18"/>
                <w:szCs w:val="18"/>
              </w:rPr>
              <w:t xml:space="preserve"> (Duration: 4 years) in</w:t>
            </w:r>
          </w:p>
          <w:p w:rsidR="00EE2F96" w:rsidRPr="001C39AE" w:rsidRDefault="00E14C7A" w:rsidP="00A84454">
            <w:pPr>
              <w:pStyle w:val="Achievement"/>
              <w:ind w:right="0"/>
              <w:rPr>
                <w:rFonts w:ascii="Verdana" w:hAnsi="Verdana" w:cs="Arial"/>
                <w:b/>
                <w:sz w:val="17"/>
                <w:szCs w:val="17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Information Technology Engineering</w:t>
            </w:r>
          </w:p>
        </w:tc>
      </w:tr>
      <w:tr w:rsidR="00EE2F96" w:rsidRPr="001C39AE" w:rsidTr="00BF5ECA">
        <w:trPr>
          <w:trHeight w:val="19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2F96" w:rsidRPr="00BF5ECA" w:rsidRDefault="00EE2F96">
            <w:pPr>
              <w:pStyle w:val="Heading8"/>
              <w:snapToGrid w:val="0"/>
              <w:spacing w:before="0"/>
              <w:jc w:val="center"/>
              <w:rPr>
                <w:rFonts w:ascii="Verdana" w:hAnsi="Verdana" w:cs="Arial"/>
                <w:b/>
                <w:bCs w:val="0"/>
                <w:sz w:val="18"/>
                <w:szCs w:val="18"/>
              </w:rPr>
            </w:pPr>
            <w:r w:rsidRPr="00BF5ECA">
              <w:rPr>
                <w:rFonts w:ascii="Verdana" w:hAnsi="Verdana" w:cs="Arial"/>
                <w:b/>
                <w:bCs w:val="0"/>
                <w:sz w:val="18"/>
                <w:szCs w:val="18"/>
              </w:rPr>
              <w:t>Period</w:t>
            </w:r>
          </w:p>
        </w:tc>
        <w:tc>
          <w:tcPr>
            <w:tcW w:w="463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2F96" w:rsidRDefault="00EE2F96">
            <w:pPr>
              <w:pStyle w:val="Heading8"/>
              <w:snapToGrid w:val="0"/>
              <w:spacing w:before="0"/>
              <w:jc w:val="center"/>
              <w:rPr>
                <w:rFonts w:ascii="Verdana" w:hAnsi="Verdana" w:cs="Arial"/>
                <w:b/>
                <w:bCs w:val="0"/>
                <w:sz w:val="17"/>
                <w:szCs w:val="17"/>
              </w:rPr>
            </w:pPr>
            <w:r w:rsidRPr="00BF5ECA">
              <w:rPr>
                <w:rFonts w:ascii="Verdana" w:hAnsi="Verdana" w:cs="Arial"/>
                <w:b/>
                <w:bCs w:val="0"/>
                <w:sz w:val="18"/>
                <w:szCs w:val="18"/>
              </w:rPr>
              <w:t>Degree</w:t>
            </w:r>
            <w:r w:rsidRPr="001C39AE">
              <w:rPr>
                <w:rFonts w:ascii="Verdana" w:hAnsi="Verdana" w:cs="Arial"/>
                <w:b/>
                <w:bCs w:val="0"/>
                <w:sz w:val="17"/>
                <w:szCs w:val="17"/>
              </w:rPr>
              <w:t>/ Certificate</w:t>
            </w:r>
          </w:p>
          <w:p w:rsidR="00BF5ECA" w:rsidRPr="00BF5ECA" w:rsidRDefault="00BF5ECA" w:rsidP="00BF5ECA">
            <w:pPr>
              <w:rPr>
                <w:lang w:val="en-GB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2F96" w:rsidRPr="00BF5ECA" w:rsidRDefault="00EE2F96">
            <w:pPr>
              <w:pStyle w:val="Heading8"/>
              <w:snapToGrid w:val="0"/>
              <w:spacing w:before="0"/>
              <w:jc w:val="center"/>
              <w:rPr>
                <w:rFonts w:ascii="Verdana" w:hAnsi="Verdana" w:cs="Arial"/>
                <w:b/>
                <w:bCs w:val="0"/>
                <w:sz w:val="18"/>
                <w:szCs w:val="18"/>
              </w:rPr>
            </w:pPr>
            <w:r w:rsidRPr="00BF5ECA">
              <w:rPr>
                <w:rFonts w:ascii="Verdana" w:hAnsi="Verdana" w:cs="Arial"/>
                <w:b/>
                <w:bCs w:val="0"/>
                <w:sz w:val="18"/>
                <w:szCs w:val="18"/>
              </w:rPr>
              <w:t>Institute/ School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2F96" w:rsidRPr="00BF5ECA" w:rsidRDefault="00EE2F96">
            <w:pPr>
              <w:pStyle w:val="Heading8"/>
              <w:snapToGrid w:val="0"/>
              <w:spacing w:before="0"/>
              <w:jc w:val="center"/>
              <w:rPr>
                <w:rFonts w:ascii="Verdana" w:hAnsi="Verdana" w:cs="Arial"/>
                <w:b/>
                <w:bCs w:val="0"/>
                <w:sz w:val="18"/>
                <w:szCs w:val="18"/>
              </w:rPr>
            </w:pPr>
            <w:r w:rsidRPr="00BF5ECA">
              <w:rPr>
                <w:rFonts w:ascii="Verdana" w:hAnsi="Verdana" w:cs="Arial"/>
                <w:b/>
                <w:bCs w:val="0"/>
                <w:sz w:val="18"/>
                <w:szCs w:val="18"/>
              </w:rPr>
              <w:t>%</w:t>
            </w:r>
          </w:p>
        </w:tc>
      </w:tr>
      <w:tr w:rsidR="00EE2F96" w:rsidRPr="001C39AE" w:rsidTr="00BF5ECA">
        <w:trPr>
          <w:trHeight w:val="244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2F96" w:rsidRPr="001C39AE" w:rsidRDefault="009D03EB">
            <w:pPr>
              <w:pStyle w:val="Heading8"/>
              <w:snapToGrid w:val="0"/>
              <w:spacing w:before="0"/>
              <w:jc w:val="center"/>
              <w:rPr>
                <w:rFonts w:ascii="Verdana" w:hAnsi="Verdana" w:cs="Arial"/>
                <w:bCs w:val="0"/>
                <w:sz w:val="17"/>
                <w:szCs w:val="17"/>
              </w:rPr>
            </w:pPr>
            <w:r>
              <w:rPr>
                <w:rFonts w:ascii="Verdana" w:hAnsi="Verdana" w:cs="Arial"/>
                <w:bCs w:val="0"/>
                <w:sz w:val="17"/>
                <w:szCs w:val="17"/>
              </w:rPr>
              <w:t>May 2010</w:t>
            </w:r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2F96" w:rsidRPr="001C39AE" w:rsidRDefault="00EE2F96">
            <w:pPr>
              <w:tabs>
                <w:tab w:val="left" w:pos="2310"/>
                <w:tab w:val="left" w:pos="4512"/>
              </w:tabs>
              <w:snapToGrid w:val="0"/>
              <w:spacing w:line="20" w:lineRule="atLeast"/>
              <w:ind w:left="-108" w:firstLine="108"/>
              <w:jc w:val="center"/>
              <w:rPr>
                <w:rFonts w:ascii="Verdana" w:hAnsi="Verdana" w:cs="Arial"/>
                <w:sz w:val="17"/>
                <w:szCs w:val="17"/>
                <w:lang w:val="en-GB"/>
              </w:rPr>
            </w:pPr>
            <w:r w:rsidRPr="001C39AE">
              <w:rPr>
                <w:rFonts w:ascii="Verdana" w:hAnsi="Verdana" w:cs="Arial"/>
                <w:sz w:val="17"/>
                <w:szCs w:val="17"/>
                <w:lang w:val="en-GB"/>
              </w:rPr>
              <w:t>Central Board of Secondary Education</w:t>
            </w:r>
          </w:p>
          <w:p w:rsidR="00EE2F96" w:rsidRDefault="00EE2F96">
            <w:pPr>
              <w:pStyle w:val="Heading8"/>
              <w:tabs>
                <w:tab w:val="left" w:pos="1125"/>
                <w:tab w:val="center" w:pos="2207"/>
              </w:tabs>
              <w:spacing w:before="0"/>
              <w:jc w:val="center"/>
              <w:rPr>
                <w:rFonts w:ascii="Verdana" w:hAnsi="Verdana" w:cs="Arial"/>
                <w:sz w:val="17"/>
                <w:szCs w:val="17"/>
              </w:rPr>
            </w:pPr>
            <w:r w:rsidRPr="001C39AE">
              <w:rPr>
                <w:rFonts w:ascii="Verdana" w:hAnsi="Verdana" w:cs="Arial"/>
                <w:sz w:val="17"/>
                <w:szCs w:val="17"/>
              </w:rPr>
              <w:t>STD XII, CBSE</w:t>
            </w:r>
          </w:p>
          <w:p w:rsidR="00BF5ECA" w:rsidRPr="00BF5ECA" w:rsidRDefault="00BF5ECA" w:rsidP="00BF5ECA">
            <w:pPr>
              <w:rPr>
                <w:lang w:val="en-GB"/>
              </w:rPr>
            </w:pP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C2F" w:rsidRPr="001C39AE" w:rsidRDefault="009D03EB" w:rsidP="000D7C2F">
            <w:pPr>
              <w:tabs>
                <w:tab w:val="right" w:pos="9864"/>
              </w:tabs>
              <w:snapToGrid w:val="0"/>
              <w:spacing w:line="20" w:lineRule="atLeast"/>
              <w:rPr>
                <w:rFonts w:ascii="Verdana" w:hAnsi="Verdana" w:cs="Arial"/>
                <w:sz w:val="17"/>
                <w:szCs w:val="17"/>
                <w:lang w:val="en-GB"/>
              </w:rPr>
            </w:pPr>
            <w:r>
              <w:rPr>
                <w:rFonts w:ascii="Verdana" w:hAnsi="Verdana" w:cs="Arial"/>
                <w:sz w:val="17"/>
                <w:szCs w:val="17"/>
                <w:lang w:val="en-GB"/>
              </w:rPr>
              <w:t xml:space="preserve">          K.V. MHOW</w:t>
            </w:r>
          </w:p>
          <w:p w:rsidR="00EE2F96" w:rsidRPr="001C39AE" w:rsidRDefault="00EE2F96" w:rsidP="000D7C2F">
            <w:pPr>
              <w:pStyle w:val="Heading8"/>
              <w:spacing w:before="0"/>
              <w:rPr>
                <w:rFonts w:ascii="Verdana" w:hAnsi="Verdana" w:cs="Arial"/>
                <w:sz w:val="17"/>
                <w:szCs w:val="17"/>
              </w:rPr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2F96" w:rsidRPr="001C39AE" w:rsidRDefault="009D03EB">
            <w:pPr>
              <w:pStyle w:val="Heading8"/>
              <w:snapToGrid w:val="0"/>
              <w:spacing w:before="0"/>
              <w:jc w:val="center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61.4</w:t>
            </w:r>
          </w:p>
        </w:tc>
      </w:tr>
      <w:tr w:rsidR="00EE2F96" w:rsidRPr="001C39AE" w:rsidTr="00BF5ECA">
        <w:trPr>
          <w:trHeight w:val="617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2F96" w:rsidRPr="001C39AE" w:rsidRDefault="009D03EB">
            <w:pPr>
              <w:snapToGrid w:val="0"/>
              <w:jc w:val="center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May 2008</w:t>
            </w:r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2F96" w:rsidRPr="001C39AE" w:rsidRDefault="00EE2F96">
            <w:pPr>
              <w:pStyle w:val="Heading8"/>
              <w:snapToGrid w:val="0"/>
              <w:spacing w:before="0"/>
              <w:ind w:left="-108" w:firstLine="108"/>
              <w:jc w:val="center"/>
              <w:rPr>
                <w:rFonts w:ascii="Verdana" w:hAnsi="Verdana" w:cs="Arial"/>
                <w:sz w:val="17"/>
                <w:szCs w:val="17"/>
              </w:rPr>
            </w:pPr>
            <w:r w:rsidRPr="001C39AE">
              <w:rPr>
                <w:rFonts w:ascii="Verdana" w:hAnsi="Verdana" w:cs="Arial"/>
                <w:sz w:val="17"/>
                <w:szCs w:val="17"/>
              </w:rPr>
              <w:t>Central Board of Secondary Education</w:t>
            </w:r>
          </w:p>
          <w:p w:rsidR="00EE2F96" w:rsidRPr="001C39AE" w:rsidRDefault="00EE2F96">
            <w:pPr>
              <w:spacing w:after="200" w:line="276" w:lineRule="auto"/>
              <w:jc w:val="center"/>
              <w:rPr>
                <w:rFonts w:ascii="Verdana" w:hAnsi="Verdana" w:cs="Arial"/>
                <w:sz w:val="17"/>
                <w:szCs w:val="17"/>
              </w:rPr>
            </w:pPr>
            <w:r w:rsidRPr="001C39AE">
              <w:rPr>
                <w:rFonts w:ascii="Verdana" w:hAnsi="Verdana" w:cs="Arial"/>
                <w:sz w:val="17"/>
                <w:szCs w:val="17"/>
              </w:rPr>
              <w:t>STD X, CBSE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03EB" w:rsidRPr="001C39AE" w:rsidRDefault="009D03EB" w:rsidP="009D03EB">
            <w:pPr>
              <w:tabs>
                <w:tab w:val="right" w:pos="9864"/>
              </w:tabs>
              <w:snapToGrid w:val="0"/>
              <w:spacing w:line="20" w:lineRule="atLeast"/>
              <w:rPr>
                <w:rFonts w:ascii="Verdana" w:hAnsi="Verdana" w:cs="Arial"/>
                <w:sz w:val="17"/>
                <w:szCs w:val="17"/>
                <w:lang w:val="en-GB"/>
              </w:rPr>
            </w:pPr>
            <w:r>
              <w:rPr>
                <w:rFonts w:ascii="Verdana" w:hAnsi="Verdana" w:cs="Arial"/>
                <w:sz w:val="17"/>
                <w:szCs w:val="17"/>
                <w:lang w:val="en-GB"/>
              </w:rPr>
              <w:t xml:space="preserve">         K.V. MHOW</w:t>
            </w:r>
          </w:p>
          <w:p w:rsidR="00EE2F96" w:rsidRPr="000D7C2F" w:rsidRDefault="00EE2F96" w:rsidP="000D7C2F">
            <w:pPr>
              <w:spacing w:after="200" w:line="276" w:lineRule="auto"/>
              <w:jc w:val="center"/>
              <w:rPr>
                <w:rFonts w:ascii="Verdana" w:hAnsi="Verdana" w:cs="Arial"/>
                <w:sz w:val="17"/>
                <w:szCs w:val="17"/>
                <w:lang w:val="en-GB"/>
              </w:rPr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2F96" w:rsidRPr="001C39AE" w:rsidRDefault="009D03EB">
            <w:pPr>
              <w:snapToGrid w:val="0"/>
              <w:spacing w:after="200" w:line="276" w:lineRule="auto"/>
              <w:jc w:val="center"/>
              <w:rPr>
                <w:rFonts w:ascii="Verdana" w:hAnsi="Verdana" w:cs="Arial"/>
                <w:sz w:val="17"/>
                <w:szCs w:val="17"/>
              </w:rPr>
            </w:pPr>
            <w:r>
              <w:rPr>
                <w:rFonts w:ascii="Verdana" w:hAnsi="Verdana" w:cs="Arial"/>
                <w:sz w:val="17"/>
                <w:szCs w:val="17"/>
              </w:rPr>
              <w:t>59</w:t>
            </w:r>
          </w:p>
        </w:tc>
      </w:tr>
    </w:tbl>
    <w:p w:rsidR="00035B7A" w:rsidRPr="001C39AE" w:rsidRDefault="00EE2F96" w:rsidP="00EC7293">
      <w:pPr>
        <w:tabs>
          <w:tab w:val="left" w:pos="4785"/>
        </w:tabs>
        <w:rPr>
          <w:rFonts w:ascii="Verdana" w:hAnsi="Verdana" w:cs="Arial"/>
          <w:sz w:val="17"/>
          <w:szCs w:val="17"/>
        </w:rPr>
      </w:pPr>
      <w:r w:rsidRPr="001C39AE">
        <w:rPr>
          <w:rFonts w:ascii="Verdana" w:hAnsi="Verdana" w:cs="Arial"/>
          <w:sz w:val="17"/>
          <w:szCs w:val="17"/>
        </w:rPr>
        <w:tab/>
      </w:r>
    </w:p>
    <w:p w:rsidR="0066243C" w:rsidRPr="001C39AE" w:rsidRDefault="0066243C" w:rsidP="00EC7293">
      <w:pPr>
        <w:tabs>
          <w:tab w:val="left" w:pos="4785"/>
        </w:tabs>
        <w:rPr>
          <w:rFonts w:ascii="Verdana" w:hAnsi="Verdana" w:cs="Arial"/>
          <w:sz w:val="17"/>
          <w:szCs w:val="17"/>
        </w:rPr>
      </w:pPr>
    </w:p>
    <w:p w:rsidR="001C39AE" w:rsidRDefault="001C39AE" w:rsidP="00035B7A">
      <w:pPr>
        <w:suppressAutoHyphens w:val="0"/>
        <w:autoSpaceDE w:val="0"/>
        <w:autoSpaceDN w:val="0"/>
        <w:adjustRightInd w:val="0"/>
        <w:rPr>
          <w:rFonts w:ascii="Verdana" w:hAnsi="Verdana" w:cs="Arial"/>
          <w:sz w:val="17"/>
          <w:szCs w:val="17"/>
          <w:lang w:val="en-IN" w:eastAsia="en-IN"/>
        </w:rPr>
      </w:pPr>
    </w:p>
    <w:p w:rsidR="00D91283" w:rsidRPr="001C39AE" w:rsidRDefault="00D91283" w:rsidP="00D91283">
      <w:pPr>
        <w:suppressAutoHyphens w:val="0"/>
        <w:autoSpaceDE w:val="0"/>
        <w:autoSpaceDN w:val="0"/>
        <w:adjustRightInd w:val="0"/>
        <w:ind w:left="567"/>
        <w:rPr>
          <w:rFonts w:ascii="Verdana" w:hAnsi="Verdana" w:cs="Arial"/>
          <w:sz w:val="17"/>
          <w:szCs w:val="17"/>
          <w:lang w:val="en-IN" w:eastAsia="en-IN"/>
        </w:rPr>
      </w:pPr>
    </w:p>
    <w:p w:rsidR="001C39AE" w:rsidRPr="0057227A" w:rsidRDefault="001C39AE" w:rsidP="00BC78E7">
      <w:pPr>
        <w:suppressAutoHyphens w:val="0"/>
        <w:autoSpaceDE w:val="0"/>
        <w:autoSpaceDN w:val="0"/>
        <w:adjustRightInd w:val="0"/>
        <w:ind w:left="567"/>
        <w:rPr>
          <w:rFonts w:ascii="Verdana" w:hAnsi="Verdana" w:cs="Arial"/>
          <w:b/>
          <w:sz w:val="17"/>
          <w:szCs w:val="17"/>
          <w:lang w:val="en-IN" w:eastAsia="en-IN"/>
        </w:rPr>
      </w:pPr>
    </w:p>
    <w:p w:rsidR="00EE2F96" w:rsidRPr="00226487" w:rsidRDefault="00EE2F96" w:rsidP="00226487">
      <w:pPr>
        <w:pStyle w:val="SectionTitle"/>
        <w:shd w:val="clear" w:color="auto" w:fill="C0C0C0"/>
        <w:spacing w:after="60"/>
        <w:jc w:val="both"/>
        <w:outlineLvl w:val="0"/>
        <w:rPr>
          <w:rFonts w:ascii="Verdana" w:hAnsi="Verdana" w:cs="Arial"/>
          <w:caps/>
          <w:spacing w:val="15"/>
          <w:position w:val="0"/>
          <w:sz w:val="18"/>
          <w:szCs w:val="18"/>
        </w:rPr>
      </w:pPr>
      <w:r w:rsidRPr="00226487">
        <w:rPr>
          <w:rFonts w:ascii="Verdana" w:hAnsi="Verdana" w:cs="Arial"/>
          <w:caps/>
          <w:spacing w:val="15"/>
          <w:position w:val="0"/>
          <w:sz w:val="18"/>
          <w:szCs w:val="18"/>
        </w:rPr>
        <w:t>Software Skills</w:t>
      </w:r>
    </w:p>
    <w:p w:rsidR="0066243C" w:rsidRPr="001C39AE" w:rsidRDefault="0066243C" w:rsidP="00A84454">
      <w:pPr>
        <w:spacing w:before="6" w:after="6" w:line="220" w:lineRule="atLeast"/>
        <w:ind w:left="2160" w:hanging="2160"/>
        <w:rPr>
          <w:rFonts w:ascii="Verdana" w:hAnsi="Verdana" w:cs="Arial"/>
          <w:color w:val="000000"/>
          <w:sz w:val="17"/>
          <w:szCs w:val="17"/>
        </w:rPr>
      </w:pPr>
    </w:p>
    <w:p w:rsidR="00EE2F96" w:rsidRPr="00DB402A" w:rsidRDefault="00EE2F96" w:rsidP="00DB402A">
      <w:pPr>
        <w:spacing w:before="6" w:after="6" w:line="220" w:lineRule="atLeast"/>
        <w:ind w:firstLine="426"/>
        <w:outlineLvl w:val="0"/>
        <w:rPr>
          <w:rFonts w:ascii="Verdana" w:hAnsi="Verdana" w:cs="Arial"/>
          <w:color w:val="000000"/>
          <w:sz w:val="17"/>
          <w:szCs w:val="17"/>
        </w:rPr>
      </w:pPr>
      <w:r w:rsidRPr="001C39AE">
        <w:rPr>
          <w:rFonts w:ascii="Verdana" w:hAnsi="Verdana" w:cs="Arial"/>
          <w:color w:val="000000"/>
          <w:sz w:val="17"/>
          <w:szCs w:val="17"/>
        </w:rPr>
        <w:t>Programming:</w:t>
      </w:r>
      <w:r w:rsidR="00BE4156" w:rsidRPr="001C39AE">
        <w:rPr>
          <w:rFonts w:ascii="Verdana" w:hAnsi="Verdana" w:cs="Arial"/>
          <w:b/>
          <w:color w:val="000000"/>
          <w:sz w:val="17"/>
          <w:szCs w:val="17"/>
        </w:rPr>
        <w:tab/>
      </w:r>
      <w:r w:rsidR="0057227A">
        <w:rPr>
          <w:rFonts w:ascii="Verdana" w:hAnsi="Verdana" w:cs="Arial"/>
          <w:color w:val="000000"/>
          <w:sz w:val="17"/>
          <w:szCs w:val="17"/>
        </w:rPr>
        <w:t xml:space="preserve">Proficient in </w:t>
      </w:r>
      <w:r w:rsidR="00BF5ECA">
        <w:rPr>
          <w:rFonts w:ascii="Verdana" w:hAnsi="Verdana" w:cs="Arial"/>
          <w:b/>
          <w:color w:val="000000"/>
          <w:sz w:val="17"/>
          <w:szCs w:val="17"/>
        </w:rPr>
        <w:t xml:space="preserve">C, </w:t>
      </w:r>
      <w:r w:rsidR="0057227A" w:rsidRPr="0057227A">
        <w:rPr>
          <w:rFonts w:ascii="Verdana" w:hAnsi="Verdana" w:cs="Arial"/>
          <w:color w:val="000000"/>
          <w:sz w:val="17"/>
          <w:szCs w:val="17"/>
        </w:rPr>
        <w:t>knows</w:t>
      </w:r>
      <w:r w:rsidR="009D03EB">
        <w:rPr>
          <w:rFonts w:ascii="Verdana" w:hAnsi="Verdana" w:cs="Arial"/>
          <w:color w:val="000000"/>
          <w:sz w:val="17"/>
          <w:szCs w:val="17"/>
        </w:rPr>
        <w:t xml:space="preserve"> </w:t>
      </w:r>
      <w:r w:rsidR="00BE4156" w:rsidRPr="001C39AE">
        <w:rPr>
          <w:rFonts w:ascii="Verdana" w:hAnsi="Verdana" w:cs="Arial"/>
          <w:b/>
          <w:color w:val="000000"/>
          <w:sz w:val="17"/>
          <w:szCs w:val="17"/>
        </w:rPr>
        <w:t>C++,</w:t>
      </w:r>
      <w:r w:rsidR="00DB402A">
        <w:rPr>
          <w:rFonts w:ascii="Verdana" w:hAnsi="Verdana" w:cs="Arial"/>
          <w:b/>
          <w:color w:val="000000"/>
          <w:sz w:val="17"/>
          <w:szCs w:val="17"/>
        </w:rPr>
        <w:t>HTML</w:t>
      </w:r>
    </w:p>
    <w:p w:rsidR="00FA5851" w:rsidRPr="001C39AE" w:rsidRDefault="001A6176" w:rsidP="00B324A5">
      <w:pPr>
        <w:spacing w:before="6" w:after="6" w:line="220" w:lineRule="atLeast"/>
        <w:ind w:firstLine="426"/>
        <w:rPr>
          <w:rFonts w:ascii="Verdana" w:hAnsi="Verdana" w:cs="Arial"/>
          <w:b/>
          <w:bCs/>
          <w:sz w:val="17"/>
          <w:szCs w:val="17"/>
          <w:lang w:val="en-GB"/>
        </w:rPr>
      </w:pPr>
      <w:r w:rsidRPr="001C39AE">
        <w:rPr>
          <w:rFonts w:ascii="Verdana" w:hAnsi="Verdana" w:cs="Arial"/>
          <w:color w:val="000000"/>
          <w:sz w:val="17"/>
          <w:szCs w:val="17"/>
        </w:rPr>
        <w:t>Applications:</w:t>
      </w:r>
      <w:r w:rsidR="00E36212">
        <w:rPr>
          <w:rFonts w:ascii="Verdana" w:hAnsi="Verdana" w:cs="Arial"/>
          <w:color w:val="000000"/>
          <w:sz w:val="17"/>
          <w:szCs w:val="17"/>
        </w:rPr>
        <w:t xml:space="preserve">           </w:t>
      </w:r>
      <w:r w:rsidRPr="001C39AE">
        <w:rPr>
          <w:rFonts w:ascii="Verdana" w:hAnsi="Verdana" w:cs="Arial"/>
          <w:color w:val="000000"/>
          <w:sz w:val="17"/>
          <w:szCs w:val="17"/>
        </w:rPr>
        <w:t>Microsoft Office</w:t>
      </w:r>
    </w:p>
    <w:p w:rsidR="00232EB6" w:rsidRPr="00E14C7A" w:rsidRDefault="00E36212" w:rsidP="00E14C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35"/>
        </w:tabs>
        <w:spacing w:before="6" w:after="6" w:line="220" w:lineRule="atLeast"/>
        <w:rPr>
          <w:rFonts w:ascii="Verdana" w:hAnsi="Verdana" w:cs="Arial"/>
          <w:bCs/>
          <w:sz w:val="17"/>
          <w:szCs w:val="17"/>
          <w:lang w:val="en-GB"/>
        </w:rPr>
      </w:pPr>
      <w:r>
        <w:rPr>
          <w:rFonts w:ascii="Verdana" w:hAnsi="Verdana" w:cs="Arial"/>
          <w:bCs/>
          <w:sz w:val="17"/>
          <w:szCs w:val="17"/>
          <w:lang w:val="en-GB"/>
        </w:rPr>
        <w:t xml:space="preserve">       </w:t>
      </w:r>
      <w:r w:rsidR="00EE2F96" w:rsidRPr="001C39AE">
        <w:rPr>
          <w:rFonts w:ascii="Verdana" w:hAnsi="Verdana" w:cs="Arial"/>
          <w:bCs/>
          <w:sz w:val="17"/>
          <w:szCs w:val="17"/>
          <w:lang w:val="en-GB"/>
        </w:rPr>
        <w:t xml:space="preserve">Platforms: </w:t>
      </w:r>
      <w:r w:rsidR="00EE2F96" w:rsidRPr="001C39AE">
        <w:rPr>
          <w:rFonts w:ascii="Verdana" w:hAnsi="Verdana" w:cs="Arial"/>
          <w:bCs/>
          <w:sz w:val="17"/>
          <w:szCs w:val="17"/>
          <w:lang w:val="en-GB"/>
        </w:rPr>
        <w:tab/>
      </w:r>
      <w:r>
        <w:rPr>
          <w:rFonts w:ascii="Verdana" w:hAnsi="Verdana" w:cs="Arial"/>
          <w:bCs/>
          <w:sz w:val="17"/>
          <w:szCs w:val="17"/>
          <w:lang w:val="en-GB"/>
        </w:rPr>
        <w:t xml:space="preserve">            </w:t>
      </w:r>
      <w:r w:rsidR="00EE2F96" w:rsidRPr="001C39AE">
        <w:rPr>
          <w:rFonts w:ascii="Verdana" w:hAnsi="Verdana" w:cs="Arial"/>
          <w:b/>
          <w:bCs/>
          <w:sz w:val="17"/>
          <w:szCs w:val="17"/>
          <w:lang w:val="en-GB"/>
        </w:rPr>
        <w:t>Windows</w:t>
      </w:r>
      <w:r w:rsidR="00EE2F96" w:rsidRPr="001C39AE">
        <w:rPr>
          <w:rFonts w:ascii="Verdana" w:hAnsi="Verdana" w:cs="Arial"/>
          <w:bCs/>
          <w:sz w:val="17"/>
          <w:szCs w:val="17"/>
          <w:lang w:val="en-GB"/>
        </w:rPr>
        <w:t xml:space="preserve"> XP/ Vista/7</w:t>
      </w:r>
    </w:p>
    <w:p w:rsidR="00E36212" w:rsidRDefault="00E36212" w:rsidP="002E4636">
      <w:pPr>
        <w:spacing w:before="6" w:after="6" w:line="220" w:lineRule="atLeast"/>
        <w:rPr>
          <w:rFonts w:ascii="Verdana" w:hAnsi="Verdana" w:cs="Arial"/>
          <w:bCs/>
          <w:sz w:val="17"/>
          <w:szCs w:val="17"/>
          <w:lang w:val="en-GB"/>
        </w:rPr>
      </w:pPr>
    </w:p>
    <w:p w:rsidR="00232EB6" w:rsidRPr="00226487" w:rsidRDefault="00232EB6" w:rsidP="00232EB6">
      <w:pPr>
        <w:pStyle w:val="SectionTitle"/>
        <w:shd w:val="clear" w:color="auto" w:fill="C0C0C0"/>
        <w:spacing w:after="60"/>
        <w:jc w:val="both"/>
        <w:outlineLvl w:val="0"/>
        <w:rPr>
          <w:rFonts w:ascii="Verdana" w:hAnsi="Verdana" w:cs="Arial"/>
          <w:caps/>
          <w:spacing w:val="15"/>
          <w:position w:val="0"/>
          <w:sz w:val="18"/>
          <w:szCs w:val="18"/>
        </w:rPr>
      </w:pPr>
      <w:r>
        <w:rPr>
          <w:rFonts w:ascii="Verdana" w:hAnsi="Verdana" w:cs="Arial"/>
          <w:caps/>
          <w:spacing w:val="15"/>
          <w:position w:val="0"/>
          <w:sz w:val="18"/>
          <w:szCs w:val="18"/>
        </w:rPr>
        <w:t>seminar delivered</w:t>
      </w:r>
    </w:p>
    <w:p w:rsidR="00232EB6" w:rsidRDefault="009D03EB" w:rsidP="00232EB6">
      <w:pPr>
        <w:spacing w:before="6" w:after="6" w:line="220" w:lineRule="atLeast"/>
        <w:rPr>
          <w:rFonts w:ascii="Verdana" w:hAnsi="Verdana" w:cs="Arial"/>
          <w:bCs/>
          <w:sz w:val="17"/>
          <w:szCs w:val="17"/>
          <w:lang w:val="en-GB"/>
        </w:rPr>
      </w:pPr>
      <w:r>
        <w:rPr>
          <w:rFonts w:ascii="Verdana" w:hAnsi="Verdana" w:cs="Arial"/>
          <w:bCs/>
          <w:sz w:val="17"/>
          <w:szCs w:val="17"/>
          <w:lang w:val="en-GB"/>
        </w:rPr>
        <w:t>Introduction to C</w:t>
      </w:r>
    </w:p>
    <w:p w:rsidR="009D03EB" w:rsidRDefault="009D03EB" w:rsidP="00232EB6">
      <w:pPr>
        <w:spacing w:before="6" w:after="6" w:line="220" w:lineRule="atLeast"/>
        <w:rPr>
          <w:rFonts w:ascii="Verdana" w:hAnsi="Verdana" w:cs="Arial"/>
          <w:bCs/>
          <w:sz w:val="17"/>
          <w:szCs w:val="17"/>
          <w:lang w:val="en-GB"/>
        </w:rPr>
      </w:pPr>
      <w:r>
        <w:rPr>
          <w:rFonts w:ascii="Verdana" w:hAnsi="Verdana" w:cs="Arial"/>
          <w:bCs/>
          <w:sz w:val="17"/>
          <w:szCs w:val="17"/>
          <w:lang w:val="en-GB"/>
        </w:rPr>
        <w:t>Software Engineering Model</w:t>
      </w:r>
      <w:r w:rsidR="00E14C7A">
        <w:rPr>
          <w:rFonts w:ascii="Verdana" w:hAnsi="Verdana" w:cs="Arial"/>
          <w:bCs/>
          <w:sz w:val="17"/>
          <w:szCs w:val="17"/>
          <w:lang w:val="en-GB"/>
        </w:rPr>
        <w:t>s</w:t>
      </w:r>
    </w:p>
    <w:p w:rsidR="00232EB6" w:rsidRPr="00232EB6" w:rsidRDefault="00232EB6" w:rsidP="00232EB6">
      <w:pPr>
        <w:spacing w:before="6" w:after="6" w:line="220" w:lineRule="atLeast"/>
        <w:rPr>
          <w:rFonts w:ascii="Verdana" w:hAnsi="Verdana" w:cs="Arial"/>
          <w:bCs/>
          <w:sz w:val="17"/>
          <w:szCs w:val="17"/>
          <w:lang w:val="en-GB"/>
        </w:rPr>
      </w:pPr>
    </w:p>
    <w:p w:rsidR="002E4636" w:rsidRPr="002E4636" w:rsidRDefault="002E4636" w:rsidP="002E4636">
      <w:pPr>
        <w:pStyle w:val="SectionTitle"/>
        <w:shd w:val="clear" w:color="auto" w:fill="C0C0C0"/>
        <w:spacing w:after="60"/>
        <w:jc w:val="both"/>
        <w:outlineLvl w:val="0"/>
        <w:rPr>
          <w:rFonts w:ascii="Verdana" w:hAnsi="Verdana" w:cs="Arial"/>
          <w:caps/>
          <w:spacing w:val="15"/>
          <w:position w:val="0"/>
          <w:sz w:val="18"/>
          <w:szCs w:val="18"/>
        </w:rPr>
      </w:pPr>
      <w:r w:rsidRPr="002E4636">
        <w:rPr>
          <w:rFonts w:ascii="Verdana" w:hAnsi="Verdana" w:cs="Arial"/>
          <w:bCs/>
          <w:spacing w:val="0"/>
          <w:position w:val="0"/>
          <w:sz w:val="17"/>
          <w:szCs w:val="17"/>
          <w:lang w:val="en-GB"/>
        </w:rPr>
        <w:t>AREA OF INTEREST</w:t>
      </w:r>
    </w:p>
    <w:p w:rsidR="002E4636" w:rsidRDefault="002E4636" w:rsidP="002E463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35"/>
        </w:tabs>
        <w:spacing w:before="6" w:after="6" w:line="220" w:lineRule="atLeast"/>
        <w:rPr>
          <w:rFonts w:ascii="Verdana" w:hAnsi="Verdana" w:cs="Arial"/>
          <w:bCs/>
          <w:sz w:val="17"/>
          <w:szCs w:val="17"/>
          <w:lang w:val="en-GB"/>
        </w:rPr>
      </w:pPr>
      <w:r>
        <w:rPr>
          <w:rFonts w:ascii="Verdana" w:hAnsi="Verdana" w:cs="Arial"/>
          <w:bCs/>
          <w:sz w:val="17"/>
          <w:szCs w:val="17"/>
          <w:lang w:val="en-GB"/>
        </w:rPr>
        <w:t>C Language</w:t>
      </w:r>
    </w:p>
    <w:p w:rsidR="009C569A" w:rsidRDefault="0055123F" w:rsidP="002E463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35"/>
        </w:tabs>
        <w:spacing w:before="6" w:after="6" w:line="220" w:lineRule="atLeast"/>
        <w:rPr>
          <w:rFonts w:ascii="Verdana" w:hAnsi="Verdana" w:cs="Arial"/>
          <w:bCs/>
          <w:sz w:val="17"/>
          <w:szCs w:val="17"/>
          <w:lang w:val="en-GB"/>
        </w:rPr>
      </w:pPr>
      <w:r>
        <w:rPr>
          <w:rFonts w:ascii="Verdana" w:hAnsi="Verdana" w:cs="Arial"/>
          <w:bCs/>
          <w:sz w:val="17"/>
          <w:szCs w:val="17"/>
          <w:lang w:val="en-GB"/>
        </w:rPr>
        <w:t>Operating systems</w:t>
      </w:r>
    </w:p>
    <w:p w:rsidR="002E4636" w:rsidRDefault="0055123F" w:rsidP="00EF70E4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35"/>
        </w:tabs>
        <w:spacing w:before="6" w:after="6" w:line="220" w:lineRule="atLeast"/>
        <w:rPr>
          <w:rFonts w:ascii="Verdana" w:hAnsi="Verdana" w:cs="Arial"/>
          <w:bCs/>
          <w:sz w:val="17"/>
          <w:szCs w:val="17"/>
          <w:lang w:val="en-GB"/>
        </w:rPr>
      </w:pPr>
      <w:r>
        <w:rPr>
          <w:rFonts w:ascii="Verdana" w:hAnsi="Verdana" w:cs="Arial"/>
          <w:bCs/>
          <w:sz w:val="17"/>
          <w:szCs w:val="17"/>
          <w:lang w:val="en-GB"/>
        </w:rPr>
        <w:t>Computer Networks</w:t>
      </w:r>
    </w:p>
    <w:p w:rsidR="009D03EB" w:rsidRDefault="009D03EB" w:rsidP="00EF70E4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35"/>
        </w:tabs>
        <w:spacing w:before="6" w:after="6" w:line="220" w:lineRule="atLeast"/>
        <w:rPr>
          <w:rFonts w:ascii="Verdana" w:hAnsi="Verdana" w:cs="Arial"/>
          <w:bCs/>
          <w:sz w:val="17"/>
          <w:szCs w:val="17"/>
          <w:lang w:val="en-GB"/>
        </w:rPr>
      </w:pPr>
      <w:r>
        <w:rPr>
          <w:rFonts w:ascii="Verdana" w:hAnsi="Verdana" w:cs="Arial"/>
          <w:bCs/>
          <w:sz w:val="17"/>
          <w:szCs w:val="17"/>
          <w:lang w:val="en-GB"/>
        </w:rPr>
        <w:t xml:space="preserve">Crowd Management </w:t>
      </w:r>
    </w:p>
    <w:p w:rsidR="009D03EB" w:rsidRPr="00EF70E4" w:rsidRDefault="009D03EB" w:rsidP="00EF70E4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35"/>
        </w:tabs>
        <w:spacing w:before="6" w:after="6" w:line="220" w:lineRule="atLeast"/>
        <w:rPr>
          <w:rFonts w:ascii="Verdana" w:hAnsi="Verdana" w:cs="Arial"/>
          <w:bCs/>
          <w:sz w:val="17"/>
          <w:szCs w:val="17"/>
          <w:lang w:val="en-GB"/>
        </w:rPr>
      </w:pPr>
      <w:r>
        <w:rPr>
          <w:rFonts w:ascii="Verdana" w:hAnsi="Verdana" w:cs="Arial"/>
          <w:bCs/>
          <w:sz w:val="17"/>
          <w:szCs w:val="17"/>
          <w:lang w:val="en-GB"/>
        </w:rPr>
        <w:t>Administrative Work</w:t>
      </w:r>
    </w:p>
    <w:p w:rsidR="002E4636" w:rsidRPr="003B4F82" w:rsidRDefault="002E4636" w:rsidP="003B4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35"/>
        </w:tabs>
        <w:spacing w:before="6" w:after="6" w:line="220" w:lineRule="atLeast"/>
        <w:ind w:left="360"/>
        <w:rPr>
          <w:rFonts w:ascii="Verdana" w:hAnsi="Verdana" w:cs="Arial"/>
          <w:bCs/>
          <w:sz w:val="17"/>
          <w:szCs w:val="17"/>
          <w:lang w:val="en-GB"/>
        </w:rPr>
      </w:pPr>
    </w:p>
    <w:p w:rsidR="002E4636" w:rsidRPr="002E4636" w:rsidRDefault="002E4636" w:rsidP="002E4636">
      <w:pPr>
        <w:spacing w:before="6" w:after="6" w:line="220" w:lineRule="atLeast"/>
        <w:rPr>
          <w:rFonts w:ascii="Verdana" w:hAnsi="Verdana" w:cs="Arial"/>
          <w:bCs/>
          <w:sz w:val="17"/>
          <w:szCs w:val="17"/>
          <w:lang w:val="en-GB"/>
        </w:rPr>
      </w:pPr>
    </w:p>
    <w:p w:rsidR="00035B7A" w:rsidRPr="001C39AE" w:rsidRDefault="00035B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535"/>
        </w:tabs>
        <w:spacing w:before="6" w:after="6" w:line="220" w:lineRule="atLeast"/>
        <w:rPr>
          <w:rFonts w:ascii="Verdana" w:hAnsi="Verdana" w:cs="Arial"/>
          <w:bCs/>
          <w:sz w:val="17"/>
          <w:szCs w:val="17"/>
          <w:lang w:val="en-GB"/>
        </w:rPr>
      </w:pPr>
    </w:p>
    <w:p w:rsidR="00EC7293" w:rsidRDefault="00EE2F96" w:rsidP="009D03EB">
      <w:pPr>
        <w:pStyle w:val="SectionTitle"/>
        <w:shd w:val="clear" w:color="auto" w:fill="C0C0C0"/>
        <w:spacing w:after="120"/>
        <w:jc w:val="both"/>
        <w:outlineLvl w:val="0"/>
        <w:rPr>
          <w:rFonts w:ascii="Verdana" w:hAnsi="Verdana" w:cs="Arial"/>
          <w:caps/>
          <w:spacing w:val="15"/>
          <w:position w:val="0"/>
          <w:sz w:val="18"/>
          <w:szCs w:val="18"/>
        </w:rPr>
      </w:pPr>
      <w:r w:rsidRPr="00226487">
        <w:rPr>
          <w:rFonts w:ascii="Verdana" w:hAnsi="Verdana" w:cs="Arial"/>
          <w:caps/>
          <w:spacing w:val="15"/>
          <w:position w:val="0"/>
          <w:sz w:val="18"/>
          <w:szCs w:val="18"/>
        </w:rPr>
        <w:lastRenderedPageBreak/>
        <w:t>SIGNIFICANT Achievements &amp; AWARDS</w:t>
      </w:r>
    </w:p>
    <w:p w:rsidR="009D03EB" w:rsidRDefault="009D03EB" w:rsidP="009D03EB">
      <w:r>
        <w:t>Gold Medalist in National Science Talent Search Examination (NSTSE)</w:t>
      </w:r>
      <w:r w:rsidR="00E14C7A">
        <w:t>-2007</w:t>
      </w:r>
    </w:p>
    <w:p w:rsidR="00E14C7A" w:rsidRDefault="00E14C7A" w:rsidP="00E14C7A">
      <w:r>
        <w:t>Certificate of Merit from NSTSE</w:t>
      </w:r>
    </w:p>
    <w:p w:rsidR="00E14C7A" w:rsidRPr="00E14C7A" w:rsidRDefault="00E14C7A" w:rsidP="00E14C7A"/>
    <w:p w:rsidR="00EE2F96" w:rsidRPr="00226487" w:rsidRDefault="00EE2F96" w:rsidP="00226487">
      <w:pPr>
        <w:pStyle w:val="SectionTitle"/>
        <w:shd w:val="clear" w:color="auto" w:fill="C0C0C0"/>
        <w:spacing w:after="60"/>
        <w:jc w:val="both"/>
        <w:outlineLvl w:val="0"/>
        <w:rPr>
          <w:rFonts w:ascii="Verdana" w:hAnsi="Verdana" w:cs="Arial"/>
          <w:caps/>
          <w:spacing w:val="15"/>
          <w:position w:val="0"/>
          <w:sz w:val="18"/>
          <w:szCs w:val="18"/>
        </w:rPr>
      </w:pPr>
      <w:r w:rsidRPr="00226487">
        <w:rPr>
          <w:rFonts w:ascii="Verdana" w:hAnsi="Verdana" w:cs="Arial"/>
          <w:caps/>
          <w:spacing w:val="15"/>
          <w:position w:val="0"/>
          <w:sz w:val="18"/>
          <w:szCs w:val="18"/>
        </w:rPr>
        <w:t>Extra-curricular Activities</w:t>
      </w:r>
    </w:p>
    <w:p w:rsidR="003929C8" w:rsidRPr="001C39AE" w:rsidRDefault="003929C8" w:rsidP="0066243C">
      <w:pPr>
        <w:pStyle w:val="Achievement"/>
        <w:spacing w:before="6" w:after="6"/>
        <w:ind w:left="720" w:right="0"/>
        <w:rPr>
          <w:rFonts w:ascii="Verdana" w:hAnsi="Verdana" w:cs="Arial"/>
          <w:sz w:val="17"/>
          <w:szCs w:val="17"/>
        </w:rPr>
      </w:pPr>
    </w:p>
    <w:p w:rsidR="00A1230B" w:rsidRPr="00BB2DCB" w:rsidRDefault="00E75C4E" w:rsidP="00E75C4E">
      <w:pPr>
        <w:pStyle w:val="Achievement"/>
        <w:numPr>
          <w:ilvl w:val="0"/>
          <w:numId w:val="13"/>
        </w:numPr>
        <w:spacing w:before="6" w:after="6"/>
        <w:ind w:right="0"/>
        <w:rPr>
          <w:rFonts w:ascii="Verdana" w:hAnsi="Verdana" w:cs="Arial"/>
          <w:b/>
          <w:sz w:val="17"/>
          <w:szCs w:val="17"/>
          <w:lang w:val="en-IN" w:eastAsia="en-IN"/>
        </w:rPr>
      </w:pPr>
      <w:r>
        <w:rPr>
          <w:rFonts w:ascii="Verdana" w:hAnsi="Verdana" w:cs="Arial"/>
          <w:sz w:val="17"/>
          <w:szCs w:val="17"/>
        </w:rPr>
        <w:t xml:space="preserve">Participated in the web designing competition organized in NIT SRINAGAR by the </w:t>
      </w:r>
      <w:r w:rsidRPr="00E75C4E">
        <w:rPr>
          <w:rFonts w:ascii="Verdana" w:hAnsi="Verdana" w:cs="Arial"/>
          <w:b/>
          <w:sz w:val="17"/>
          <w:szCs w:val="17"/>
        </w:rPr>
        <w:t>WEB DESIGNING AND CODING CLUB</w:t>
      </w:r>
      <w:r>
        <w:rPr>
          <w:rFonts w:ascii="Verdana" w:hAnsi="Verdana" w:cs="Arial"/>
          <w:b/>
          <w:sz w:val="17"/>
          <w:szCs w:val="17"/>
        </w:rPr>
        <w:t>.</w:t>
      </w:r>
    </w:p>
    <w:p w:rsidR="00BB2DCB" w:rsidRPr="00E75C4E" w:rsidRDefault="00BB2DCB" w:rsidP="00E75C4E">
      <w:pPr>
        <w:pStyle w:val="Achievement"/>
        <w:numPr>
          <w:ilvl w:val="0"/>
          <w:numId w:val="13"/>
        </w:numPr>
        <w:spacing w:before="6" w:after="6"/>
        <w:ind w:right="0"/>
        <w:rPr>
          <w:rFonts w:ascii="Verdana" w:hAnsi="Verdana" w:cs="Arial"/>
          <w:b/>
          <w:sz w:val="17"/>
          <w:szCs w:val="17"/>
          <w:lang w:val="en-IN" w:eastAsia="en-IN"/>
        </w:rPr>
      </w:pPr>
      <w:r>
        <w:rPr>
          <w:rFonts w:ascii="Verdana" w:hAnsi="Verdana" w:cs="Arial"/>
          <w:b/>
          <w:sz w:val="17"/>
          <w:szCs w:val="17"/>
        </w:rPr>
        <w:t>Certificate in VHDL from Ministry of Electronics and Information Technology</w:t>
      </w:r>
    </w:p>
    <w:p w:rsidR="00E75C4E" w:rsidRPr="00832E00" w:rsidRDefault="00832E00" w:rsidP="00E75C4E">
      <w:pPr>
        <w:pStyle w:val="Achievement"/>
        <w:numPr>
          <w:ilvl w:val="0"/>
          <w:numId w:val="13"/>
        </w:numPr>
        <w:spacing w:before="6" w:after="6"/>
        <w:ind w:right="0"/>
        <w:rPr>
          <w:rFonts w:ascii="Verdana" w:hAnsi="Verdana" w:cs="Arial"/>
          <w:b/>
          <w:sz w:val="17"/>
          <w:szCs w:val="17"/>
          <w:lang w:val="en-IN" w:eastAsia="en-IN"/>
        </w:rPr>
      </w:pPr>
      <w:r>
        <w:rPr>
          <w:rFonts w:ascii="Verdana" w:hAnsi="Verdana" w:cs="Arial"/>
          <w:sz w:val="17"/>
          <w:szCs w:val="17"/>
        </w:rPr>
        <w:t xml:space="preserve">Active member of the programming club </w:t>
      </w:r>
      <w:r w:rsidRPr="00832E00">
        <w:rPr>
          <w:rFonts w:ascii="Verdana" w:hAnsi="Verdana" w:cs="Arial"/>
          <w:b/>
          <w:sz w:val="17"/>
          <w:szCs w:val="17"/>
        </w:rPr>
        <w:t>#include</w:t>
      </w:r>
      <w:r w:rsidR="00E14C7A">
        <w:rPr>
          <w:rFonts w:ascii="Verdana" w:hAnsi="Verdana" w:cs="Arial"/>
          <w:b/>
          <w:sz w:val="17"/>
          <w:szCs w:val="17"/>
        </w:rPr>
        <w:t xml:space="preserve"> </w:t>
      </w:r>
      <w:r w:rsidR="0009337E">
        <w:rPr>
          <w:rFonts w:ascii="Verdana" w:hAnsi="Verdana" w:cs="Arial"/>
          <w:b/>
          <w:sz w:val="17"/>
          <w:szCs w:val="17"/>
        </w:rPr>
        <w:t>(programming club).</w:t>
      </w:r>
    </w:p>
    <w:p w:rsidR="00832E00" w:rsidRDefault="009D03EB" w:rsidP="00E75C4E">
      <w:pPr>
        <w:pStyle w:val="Achievement"/>
        <w:numPr>
          <w:ilvl w:val="0"/>
          <w:numId w:val="13"/>
        </w:numPr>
        <w:spacing w:before="6" w:after="6"/>
        <w:ind w:right="0"/>
        <w:rPr>
          <w:rFonts w:ascii="Verdana" w:hAnsi="Verdana" w:cs="Arial"/>
          <w:b/>
          <w:sz w:val="17"/>
          <w:szCs w:val="17"/>
          <w:lang w:val="en-IN" w:eastAsia="en-IN"/>
        </w:rPr>
      </w:pPr>
      <w:r>
        <w:rPr>
          <w:rFonts w:ascii="Verdana" w:hAnsi="Verdana" w:cs="Arial"/>
          <w:b/>
          <w:sz w:val="17"/>
          <w:szCs w:val="17"/>
          <w:lang w:val="en-IN" w:eastAsia="en-IN"/>
        </w:rPr>
        <w:t>Mem</w:t>
      </w:r>
      <w:r w:rsidR="008804C8">
        <w:rPr>
          <w:rFonts w:ascii="Verdana" w:hAnsi="Verdana" w:cs="Arial"/>
          <w:b/>
          <w:sz w:val="17"/>
          <w:szCs w:val="17"/>
          <w:lang w:val="en-IN" w:eastAsia="en-IN"/>
        </w:rPr>
        <w:t>ber of Institution Of Engineers</w:t>
      </w:r>
    </w:p>
    <w:p w:rsidR="008804C8" w:rsidRDefault="008804C8" w:rsidP="00E75C4E">
      <w:pPr>
        <w:pStyle w:val="Achievement"/>
        <w:numPr>
          <w:ilvl w:val="0"/>
          <w:numId w:val="13"/>
        </w:numPr>
        <w:spacing w:before="6" w:after="6"/>
        <w:ind w:right="0"/>
        <w:rPr>
          <w:rFonts w:ascii="Verdana" w:hAnsi="Verdana" w:cs="Arial"/>
          <w:b/>
          <w:sz w:val="17"/>
          <w:szCs w:val="17"/>
          <w:lang w:val="en-IN" w:eastAsia="en-IN"/>
        </w:rPr>
      </w:pPr>
      <w:r>
        <w:rPr>
          <w:rFonts w:ascii="Verdana" w:hAnsi="Verdana" w:cs="Arial"/>
          <w:b/>
          <w:sz w:val="17"/>
          <w:szCs w:val="17"/>
          <w:lang w:val="en-IN" w:eastAsia="en-IN"/>
        </w:rPr>
        <w:t>Cricket</w:t>
      </w:r>
    </w:p>
    <w:p w:rsidR="008804C8" w:rsidRPr="0009337E" w:rsidRDefault="008804C8" w:rsidP="00E75C4E">
      <w:pPr>
        <w:pStyle w:val="Achievement"/>
        <w:numPr>
          <w:ilvl w:val="0"/>
          <w:numId w:val="13"/>
        </w:numPr>
        <w:spacing w:before="6" w:after="6"/>
        <w:ind w:right="0"/>
        <w:rPr>
          <w:rFonts w:ascii="Verdana" w:hAnsi="Verdana" w:cs="Arial"/>
          <w:b/>
          <w:sz w:val="17"/>
          <w:szCs w:val="17"/>
          <w:lang w:val="en-IN" w:eastAsia="en-IN"/>
        </w:rPr>
      </w:pPr>
      <w:r>
        <w:rPr>
          <w:rFonts w:ascii="Verdana" w:hAnsi="Verdana" w:cs="Arial"/>
          <w:b/>
          <w:sz w:val="17"/>
          <w:szCs w:val="17"/>
          <w:lang w:val="en-IN" w:eastAsia="en-IN"/>
        </w:rPr>
        <w:t>Debate</w:t>
      </w:r>
    </w:p>
    <w:p w:rsidR="00E75C4E" w:rsidRDefault="00E75C4E" w:rsidP="00E75C4E">
      <w:pPr>
        <w:pStyle w:val="Achievement"/>
        <w:spacing w:before="6" w:after="6"/>
        <w:ind w:left="786" w:right="0"/>
        <w:rPr>
          <w:rFonts w:ascii="Verdana" w:hAnsi="Verdana" w:cs="Arial"/>
          <w:b/>
          <w:sz w:val="17"/>
          <w:szCs w:val="17"/>
          <w:lang w:val="en-IN" w:eastAsia="en-IN"/>
        </w:rPr>
      </w:pPr>
    </w:p>
    <w:p w:rsidR="00E75C4E" w:rsidRPr="00E75C4E" w:rsidRDefault="00E75C4E" w:rsidP="00E75C4E">
      <w:pPr>
        <w:pStyle w:val="Achievement"/>
        <w:spacing w:before="6" w:after="6"/>
        <w:ind w:right="0"/>
        <w:rPr>
          <w:rFonts w:ascii="Verdana" w:hAnsi="Verdana" w:cs="Arial"/>
          <w:b/>
          <w:sz w:val="17"/>
          <w:szCs w:val="17"/>
          <w:lang w:val="en-IN" w:eastAsia="en-IN"/>
        </w:rPr>
      </w:pPr>
    </w:p>
    <w:p w:rsidR="00EE2F96" w:rsidRPr="00226487" w:rsidRDefault="00683AB7" w:rsidP="00226487">
      <w:pPr>
        <w:pStyle w:val="SectionTitle"/>
        <w:shd w:val="clear" w:color="auto" w:fill="C0C0C0"/>
        <w:spacing w:after="60"/>
        <w:outlineLvl w:val="0"/>
        <w:rPr>
          <w:rFonts w:ascii="Verdana" w:hAnsi="Verdana" w:cs="Arial"/>
          <w:caps/>
          <w:spacing w:val="15"/>
          <w:position w:val="0"/>
          <w:sz w:val="18"/>
          <w:szCs w:val="18"/>
        </w:rPr>
      </w:pPr>
      <w:r w:rsidRPr="00226487">
        <w:rPr>
          <w:rFonts w:ascii="Verdana" w:hAnsi="Verdana" w:cs="Arial"/>
          <w:caps/>
          <w:spacing w:val="15"/>
          <w:position w:val="0"/>
          <w:sz w:val="18"/>
          <w:szCs w:val="18"/>
        </w:rPr>
        <w:t>Personal</w:t>
      </w:r>
      <w:r w:rsidR="00EE2F96" w:rsidRPr="00226487">
        <w:rPr>
          <w:rFonts w:ascii="Verdana" w:hAnsi="Verdana" w:cs="Arial"/>
          <w:caps/>
          <w:spacing w:val="15"/>
          <w:position w:val="0"/>
          <w:sz w:val="18"/>
          <w:szCs w:val="18"/>
        </w:rPr>
        <w:t>Profile</w:t>
      </w:r>
    </w:p>
    <w:p w:rsidR="0066243C" w:rsidRPr="001C39AE" w:rsidRDefault="0066243C" w:rsidP="0066243C">
      <w:pPr>
        <w:rPr>
          <w:rFonts w:ascii="Verdana" w:hAnsi="Verdana" w:cs="Arial"/>
          <w:sz w:val="17"/>
          <w:szCs w:val="17"/>
        </w:rPr>
      </w:pPr>
    </w:p>
    <w:p w:rsidR="0066243C" w:rsidRDefault="0066243C" w:rsidP="0066243C">
      <w:pPr>
        <w:rPr>
          <w:rFonts w:ascii="Verdana" w:hAnsi="Verdana" w:cs="Arial"/>
          <w:sz w:val="17"/>
          <w:szCs w:val="17"/>
        </w:rPr>
      </w:pPr>
    </w:p>
    <w:p w:rsidR="00BF5ECA" w:rsidRPr="001C39AE" w:rsidRDefault="00BF5ECA" w:rsidP="0066243C">
      <w:pPr>
        <w:rPr>
          <w:rFonts w:ascii="Verdana" w:hAnsi="Verdana" w:cs="Arial"/>
          <w:sz w:val="17"/>
          <w:szCs w:val="17"/>
        </w:rPr>
        <w:sectPr w:rsidR="00BF5ECA" w:rsidRPr="001C39AE" w:rsidSect="00E36212">
          <w:type w:val="continuous"/>
          <w:pgSz w:w="11906" w:h="16838"/>
          <w:pgMar w:top="720" w:right="296" w:bottom="900" w:left="547" w:header="0" w:footer="0" w:gutter="0"/>
          <w:cols w:space="720"/>
          <w:docGrid w:linePitch="360"/>
        </w:sectPr>
      </w:pPr>
    </w:p>
    <w:p w:rsidR="00EE2F96" w:rsidRPr="001C39AE" w:rsidRDefault="00EE2F96" w:rsidP="001C39AE">
      <w:pPr>
        <w:tabs>
          <w:tab w:val="left" w:pos="2700"/>
        </w:tabs>
        <w:spacing w:line="220" w:lineRule="atLeast"/>
        <w:ind w:left="284" w:firstLine="283"/>
        <w:jc w:val="both"/>
        <w:rPr>
          <w:rFonts w:ascii="Verdana" w:hAnsi="Verdana" w:cs="Arial"/>
          <w:sz w:val="17"/>
          <w:szCs w:val="17"/>
        </w:rPr>
      </w:pPr>
      <w:r w:rsidRPr="001C39AE">
        <w:rPr>
          <w:rFonts w:ascii="Verdana" w:hAnsi="Verdana" w:cs="Arial"/>
          <w:sz w:val="17"/>
          <w:szCs w:val="17"/>
        </w:rPr>
        <w:lastRenderedPageBreak/>
        <w:t>Date of Birth</w:t>
      </w:r>
      <w:r w:rsidRPr="001C39AE">
        <w:rPr>
          <w:rFonts w:ascii="Verdana" w:hAnsi="Verdana" w:cs="Arial"/>
          <w:sz w:val="17"/>
          <w:szCs w:val="17"/>
        </w:rPr>
        <w:tab/>
        <w:t xml:space="preserve"> : 2</w:t>
      </w:r>
      <w:r w:rsidR="009D03EB">
        <w:rPr>
          <w:rFonts w:ascii="Verdana" w:hAnsi="Verdana" w:cs="Arial"/>
          <w:sz w:val="17"/>
          <w:szCs w:val="17"/>
        </w:rPr>
        <w:t>3</w:t>
      </w:r>
      <w:r w:rsidR="009D03EB">
        <w:rPr>
          <w:rFonts w:ascii="Verdana" w:hAnsi="Verdana" w:cs="Arial"/>
          <w:sz w:val="17"/>
          <w:szCs w:val="17"/>
          <w:vertAlign w:val="superscript"/>
        </w:rPr>
        <w:t>rd</w:t>
      </w:r>
      <w:r w:rsidR="009D03EB">
        <w:rPr>
          <w:rFonts w:ascii="Verdana" w:hAnsi="Verdana" w:cs="Arial"/>
          <w:sz w:val="17"/>
          <w:szCs w:val="17"/>
        </w:rPr>
        <w:t>-August-1993</w:t>
      </w:r>
      <w:r w:rsidRPr="001C39AE">
        <w:rPr>
          <w:rFonts w:ascii="Verdana" w:hAnsi="Verdana" w:cs="Arial"/>
          <w:sz w:val="17"/>
          <w:szCs w:val="17"/>
        </w:rPr>
        <w:t>.</w:t>
      </w:r>
    </w:p>
    <w:p w:rsidR="00EE2F96" w:rsidRPr="001C39AE" w:rsidRDefault="00EE2F96" w:rsidP="001C39AE">
      <w:pPr>
        <w:tabs>
          <w:tab w:val="left" w:pos="2700"/>
        </w:tabs>
        <w:spacing w:line="220" w:lineRule="atLeast"/>
        <w:ind w:left="284" w:firstLine="283"/>
        <w:jc w:val="both"/>
        <w:rPr>
          <w:rFonts w:ascii="Verdana" w:hAnsi="Verdana" w:cs="Arial"/>
          <w:sz w:val="17"/>
          <w:szCs w:val="17"/>
        </w:rPr>
      </w:pPr>
      <w:r w:rsidRPr="001C39AE">
        <w:rPr>
          <w:rFonts w:ascii="Verdana" w:hAnsi="Verdana" w:cs="Arial"/>
          <w:sz w:val="17"/>
          <w:szCs w:val="17"/>
        </w:rPr>
        <w:t xml:space="preserve">Gender </w:t>
      </w:r>
      <w:r w:rsidRPr="001C39AE">
        <w:rPr>
          <w:rFonts w:ascii="Verdana" w:hAnsi="Verdana" w:cs="Arial"/>
          <w:sz w:val="17"/>
          <w:szCs w:val="17"/>
        </w:rPr>
        <w:tab/>
        <w:t xml:space="preserve"> : Male</w:t>
      </w:r>
    </w:p>
    <w:p w:rsidR="00EE2F96" w:rsidRPr="001C39AE" w:rsidRDefault="00EE2F96" w:rsidP="001C39AE">
      <w:pPr>
        <w:tabs>
          <w:tab w:val="left" w:pos="2700"/>
        </w:tabs>
        <w:spacing w:line="220" w:lineRule="atLeast"/>
        <w:ind w:left="284" w:firstLine="283"/>
        <w:jc w:val="both"/>
        <w:rPr>
          <w:rFonts w:ascii="Verdana" w:hAnsi="Verdana" w:cs="Arial"/>
          <w:sz w:val="17"/>
          <w:szCs w:val="17"/>
        </w:rPr>
      </w:pPr>
      <w:r w:rsidRPr="001C39AE">
        <w:rPr>
          <w:rFonts w:ascii="Verdana" w:hAnsi="Verdana" w:cs="Arial"/>
          <w:sz w:val="17"/>
          <w:szCs w:val="17"/>
        </w:rPr>
        <w:t>Lang</w:t>
      </w:r>
      <w:r w:rsidR="009D03EB">
        <w:rPr>
          <w:rFonts w:ascii="Verdana" w:hAnsi="Verdana" w:cs="Arial"/>
          <w:sz w:val="17"/>
          <w:szCs w:val="17"/>
        </w:rPr>
        <w:t xml:space="preserve">uages known </w:t>
      </w:r>
      <w:r w:rsidR="009D03EB">
        <w:rPr>
          <w:rFonts w:ascii="Verdana" w:hAnsi="Verdana" w:cs="Arial"/>
          <w:sz w:val="17"/>
          <w:szCs w:val="17"/>
        </w:rPr>
        <w:tab/>
        <w:t xml:space="preserve"> : English, Maithili, Hindi, Bhojpuri</w:t>
      </w:r>
    </w:p>
    <w:p w:rsidR="00EE2F96" w:rsidRPr="001C39AE" w:rsidRDefault="00EE2F96" w:rsidP="001C39AE">
      <w:pPr>
        <w:tabs>
          <w:tab w:val="left" w:pos="2700"/>
        </w:tabs>
        <w:spacing w:line="220" w:lineRule="atLeast"/>
        <w:ind w:left="284" w:firstLine="283"/>
        <w:jc w:val="both"/>
        <w:rPr>
          <w:rFonts w:ascii="Verdana" w:hAnsi="Verdana" w:cs="Arial"/>
          <w:sz w:val="17"/>
          <w:szCs w:val="17"/>
        </w:rPr>
      </w:pPr>
      <w:r w:rsidRPr="001C39AE">
        <w:rPr>
          <w:rFonts w:ascii="Verdana" w:hAnsi="Verdana" w:cs="Arial"/>
          <w:sz w:val="17"/>
          <w:szCs w:val="17"/>
        </w:rPr>
        <w:t xml:space="preserve">Nationality </w:t>
      </w:r>
      <w:r w:rsidRPr="001C39AE">
        <w:rPr>
          <w:rFonts w:ascii="Verdana" w:hAnsi="Verdana" w:cs="Arial"/>
          <w:sz w:val="17"/>
          <w:szCs w:val="17"/>
        </w:rPr>
        <w:tab/>
        <w:t xml:space="preserve"> : Indian</w:t>
      </w:r>
    </w:p>
    <w:p w:rsidR="00EE2F96" w:rsidRDefault="00EE2F96" w:rsidP="001C39AE">
      <w:pPr>
        <w:tabs>
          <w:tab w:val="left" w:pos="2700"/>
        </w:tabs>
        <w:spacing w:line="220" w:lineRule="atLeast"/>
        <w:ind w:left="284" w:firstLine="283"/>
        <w:jc w:val="both"/>
        <w:rPr>
          <w:rFonts w:ascii="Verdana" w:hAnsi="Verdana" w:cs="Arial"/>
          <w:sz w:val="17"/>
          <w:szCs w:val="17"/>
        </w:rPr>
      </w:pPr>
      <w:r w:rsidRPr="001C39AE">
        <w:rPr>
          <w:rFonts w:ascii="Verdana" w:hAnsi="Verdana" w:cs="Arial"/>
          <w:sz w:val="17"/>
          <w:szCs w:val="17"/>
        </w:rPr>
        <w:t>Hobbies</w:t>
      </w:r>
      <w:r w:rsidRPr="001C39AE">
        <w:rPr>
          <w:rFonts w:ascii="Verdana" w:hAnsi="Verdana" w:cs="Arial"/>
          <w:sz w:val="17"/>
          <w:szCs w:val="17"/>
        </w:rPr>
        <w:tab/>
      </w:r>
      <w:r w:rsidR="00E14C7A">
        <w:rPr>
          <w:rFonts w:ascii="Verdana" w:hAnsi="Verdana" w:cs="Arial"/>
          <w:sz w:val="17"/>
          <w:szCs w:val="17"/>
        </w:rPr>
        <w:t xml:space="preserve"> : Exploring conventional Biology</w:t>
      </w:r>
    </w:p>
    <w:p w:rsidR="00E14C7A" w:rsidRDefault="00E14C7A" w:rsidP="001C39AE">
      <w:pPr>
        <w:tabs>
          <w:tab w:val="left" w:pos="2700"/>
        </w:tabs>
        <w:spacing w:line="220" w:lineRule="atLeast"/>
        <w:ind w:left="284" w:firstLine="283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                                       Newspaper</w:t>
      </w:r>
    </w:p>
    <w:p w:rsidR="00E14C7A" w:rsidRDefault="00E14C7A" w:rsidP="001C39AE">
      <w:pPr>
        <w:tabs>
          <w:tab w:val="left" w:pos="2700"/>
        </w:tabs>
        <w:spacing w:line="220" w:lineRule="atLeast"/>
        <w:ind w:left="284" w:firstLine="283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                                       Current Affairs</w:t>
      </w:r>
    </w:p>
    <w:p w:rsidR="00E14C7A" w:rsidRPr="001C39AE" w:rsidRDefault="00E14C7A" w:rsidP="001C39AE">
      <w:pPr>
        <w:tabs>
          <w:tab w:val="left" w:pos="2700"/>
        </w:tabs>
        <w:spacing w:line="220" w:lineRule="atLeast"/>
        <w:ind w:left="284" w:firstLine="283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                  </w:t>
      </w:r>
    </w:p>
    <w:p w:rsidR="008804C8" w:rsidRPr="001C39AE" w:rsidRDefault="0081124F" w:rsidP="008804C8">
      <w:pPr>
        <w:tabs>
          <w:tab w:val="left" w:pos="2700"/>
        </w:tabs>
        <w:spacing w:line="220" w:lineRule="atLeast"/>
        <w:ind w:left="284" w:firstLine="283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Permanen</w:t>
      </w:r>
      <w:r w:rsidR="009D03EB">
        <w:rPr>
          <w:rFonts w:ascii="Verdana" w:hAnsi="Verdana" w:cs="Arial"/>
          <w:sz w:val="17"/>
          <w:szCs w:val="17"/>
        </w:rPr>
        <w:t>t Address</w:t>
      </w:r>
      <w:r w:rsidR="009D03EB">
        <w:rPr>
          <w:rFonts w:ascii="Verdana" w:hAnsi="Verdana" w:cs="Arial"/>
          <w:sz w:val="17"/>
          <w:szCs w:val="17"/>
        </w:rPr>
        <w:tab/>
        <w:t xml:space="preserve"> : Vill-Borwaraa , PO-Saranchia , District-Muzaffarpur</w:t>
      </w:r>
      <w:r w:rsidR="008804C8">
        <w:rPr>
          <w:rFonts w:ascii="Verdana" w:hAnsi="Verdana" w:cs="Arial"/>
          <w:sz w:val="17"/>
          <w:szCs w:val="17"/>
        </w:rPr>
        <w:t xml:space="preserve"> Bihar-843117</w:t>
      </w:r>
    </w:p>
    <w:p w:rsidR="00EE2F96" w:rsidRPr="00D91283" w:rsidRDefault="00827D4E" w:rsidP="00827D4E">
      <w:pPr>
        <w:suppressAutoHyphens w:val="0"/>
        <w:autoSpaceDE w:val="0"/>
        <w:autoSpaceDN w:val="0"/>
        <w:adjustRightInd w:val="0"/>
        <w:ind w:left="567" w:hanging="141"/>
        <w:outlineLvl w:val="0"/>
        <w:rPr>
          <w:rFonts w:ascii="Verdana" w:hAnsi="Verdana" w:cs="Arial"/>
          <w:color w:val="000000"/>
          <w:sz w:val="17"/>
          <w:szCs w:val="17"/>
          <w:lang w:val="en-IN" w:eastAsia="en-IN"/>
        </w:rPr>
      </w:pPr>
      <w:r>
        <w:rPr>
          <w:rFonts w:ascii="Verdana" w:hAnsi="Verdana" w:cs="Arial"/>
          <w:sz w:val="17"/>
          <w:szCs w:val="17"/>
        </w:rPr>
        <w:t>.</w:t>
      </w:r>
    </w:p>
    <w:p w:rsidR="000C2525" w:rsidRPr="001C39AE" w:rsidRDefault="000C2525" w:rsidP="00B324A5">
      <w:pPr>
        <w:tabs>
          <w:tab w:val="left" w:pos="2700"/>
        </w:tabs>
        <w:spacing w:line="220" w:lineRule="atLeast"/>
        <w:ind w:left="284" w:firstLine="142"/>
        <w:jc w:val="both"/>
        <w:rPr>
          <w:rFonts w:ascii="Verdana" w:hAnsi="Verdana" w:cs="Arial"/>
          <w:sz w:val="17"/>
          <w:szCs w:val="17"/>
        </w:rPr>
      </w:pPr>
    </w:p>
    <w:p w:rsidR="00EE2F96" w:rsidRDefault="00EE2F96" w:rsidP="00226487">
      <w:pPr>
        <w:tabs>
          <w:tab w:val="left" w:pos="2700"/>
        </w:tabs>
        <w:spacing w:line="220" w:lineRule="atLeast"/>
        <w:ind w:left="284" w:firstLine="142"/>
        <w:jc w:val="both"/>
        <w:outlineLvl w:val="0"/>
        <w:rPr>
          <w:rFonts w:ascii="Verdana" w:hAnsi="Verdana" w:cs="Arial"/>
          <w:b/>
          <w:iCs/>
          <w:sz w:val="17"/>
          <w:szCs w:val="17"/>
        </w:rPr>
      </w:pPr>
      <w:r w:rsidRPr="001C39AE">
        <w:rPr>
          <w:rFonts w:ascii="Verdana" w:hAnsi="Verdana" w:cs="Arial"/>
          <w:b/>
          <w:iCs/>
          <w:sz w:val="17"/>
          <w:szCs w:val="17"/>
        </w:rPr>
        <w:t>I hereby declare that the information provided above is true to the best of my knowledge and belief.</w:t>
      </w:r>
    </w:p>
    <w:p w:rsidR="00E36212" w:rsidRDefault="00E36212" w:rsidP="00226487">
      <w:pPr>
        <w:tabs>
          <w:tab w:val="left" w:pos="2700"/>
        </w:tabs>
        <w:spacing w:line="220" w:lineRule="atLeast"/>
        <w:ind w:left="284" w:firstLine="142"/>
        <w:jc w:val="both"/>
        <w:outlineLvl w:val="0"/>
        <w:rPr>
          <w:rFonts w:ascii="Verdana" w:hAnsi="Verdana" w:cs="Arial"/>
          <w:b/>
          <w:iCs/>
          <w:sz w:val="17"/>
          <w:szCs w:val="17"/>
        </w:rPr>
      </w:pPr>
    </w:p>
    <w:p w:rsidR="00E36212" w:rsidRDefault="00E36212" w:rsidP="00226487">
      <w:pPr>
        <w:tabs>
          <w:tab w:val="left" w:pos="2700"/>
        </w:tabs>
        <w:spacing w:line="220" w:lineRule="atLeast"/>
        <w:ind w:left="284" w:firstLine="142"/>
        <w:jc w:val="both"/>
        <w:outlineLvl w:val="0"/>
        <w:rPr>
          <w:rFonts w:ascii="Verdana" w:hAnsi="Verdana" w:cs="Arial"/>
          <w:b/>
          <w:iCs/>
          <w:sz w:val="17"/>
          <w:szCs w:val="17"/>
        </w:rPr>
      </w:pPr>
    </w:p>
    <w:p w:rsidR="00E36212" w:rsidRDefault="00E36212" w:rsidP="00226487">
      <w:pPr>
        <w:tabs>
          <w:tab w:val="left" w:pos="2700"/>
        </w:tabs>
        <w:spacing w:line="220" w:lineRule="atLeast"/>
        <w:ind w:left="284" w:firstLine="142"/>
        <w:jc w:val="both"/>
        <w:outlineLvl w:val="0"/>
        <w:rPr>
          <w:rFonts w:ascii="Verdana" w:hAnsi="Verdana" w:cs="Arial"/>
          <w:b/>
          <w:iCs/>
          <w:sz w:val="17"/>
          <w:szCs w:val="17"/>
        </w:rPr>
      </w:pPr>
      <w:r>
        <w:rPr>
          <w:rFonts w:ascii="Verdana" w:hAnsi="Verdana" w:cs="Arial"/>
          <w:b/>
          <w:iCs/>
          <w:sz w:val="17"/>
          <w:szCs w:val="17"/>
        </w:rPr>
        <w:t xml:space="preserve">                                                                                                                        </w:t>
      </w:r>
    </w:p>
    <w:p w:rsidR="00E36212" w:rsidRDefault="00E36212" w:rsidP="00226487">
      <w:pPr>
        <w:tabs>
          <w:tab w:val="left" w:pos="2700"/>
        </w:tabs>
        <w:spacing w:line="220" w:lineRule="atLeast"/>
        <w:ind w:left="284" w:firstLine="142"/>
        <w:jc w:val="both"/>
        <w:outlineLvl w:val="0"/>
        <w:rPr>
          <w:rFonts w:ascii="Verdana" w:hAnsi="Verdana" w:cs="Arial"/>
          <w:b/>
          <w:iCs/>
          <w:sz w:val="17"/>
          <w:szCs w:val="17"/>
        </w:rPr>
      </w:pPr>
    </w:p>
    <w:p w:rsidR="00E36212" w:rsidRDefault="00E36212" w:rsidP="00226487">
      <w:pPr>
        <w:tabs>
          <w:tab w:val="left" w:pos="2700"/>
        </w:tabs>
        <w:spacing w:line="220" w:lineRule="atLeast"/>
        <w:ind w:left="284" w:firstLine="142"/>
        <w:jc w:val="both"/>
        <w:outlineLvl w:val="0"/>
        <w:rPr>
          <w:rFonts w:ascii="Verdana" w:hAnsi="Verdana" w:cs="Arial"/>
          <w:b/>
          <w:iCs/>
          <w:sz w:val="17"/>
          <w:szCs w:val="17"/>
        </w:rPr>
      </w:pPr>
    </w:p>
    <w:p w:rsidR="00E36212" w:rsidRDefault="00E36212" w:rsidP="00226487">
      <w:pPr>
        <w:tabs>
          <w:tab w:val="left" w:pos="2700"/>
        </w:tabs>
        <w:spacing w:line="220" w:lineRule="atLeast"/>
        <w:ind w:left="284" w:firstLine="142"/>
        <w:jc w:val="both"/>
        <w:outlineLvl w:val="0"/>
        <w:rPr>
          <w:rFonts w:ascii="Verdana" w:hAnsi="Verdana" w:cs="Arial"/>
          <w:b/>
          <w:iCs/>
          <w:sz w:val="17"/>
          <w:szCs w:val="17"/>
        </w:rPr>
      </w:pPr>
    </w:p>
    <w:p w:rsidR="00E36212" w:rsidRPr="001C39AE" w:rsidRDefault="00E36212" w:rsidP="00226487">
      <w:pPr>
        <w:tabs>
          <w:tab w:val="left" w:pos="2700"/>
        </w:tabs>
        <w:spacing w:line="220" w:lineRule="atLeast"/>
        <w:ind w:left="284" w:firstLine="142"/>
        <w:jc w:val="both"/>
        <w:outlineLvl w:val="0"/>
        <w:rPr>
          <w:rFonts w:ascii="Verdana" w:hAnsi="Verdana" w:cs="Arial"/>
          <w:b/>
          <w:iCs/>
          <w:sz w:val="17"/>
          <w:szCs w:val="17"/>
        </w:rPr>
      </w:pPr>
      <w:r>
        <w:rPr>
          <w:rFonts w:ascii="Verdana" w:hAnsi="Verdana" w:cs="Arial"/>
          <w:b/>
          <w:iCs/>
          <w:sz w:val="17"/>
          <w:szCs w:val="17"/>
        </w:rPr>
        <w:t xml:space="preserve">                                                                                                 </w:t>
      </w:r>
      <w:r w:rsidR="009D03EB">
        <w:rPr>
          <w:rFonts w:ascii="Verdana" w:hAnsi="Verdana" w:cs="Arial"/>
          <w:b/>
          <w:iCs/>
          <w:sz w:val="17"/>
          <w:szCs w:val="17"/>
        </w:rPr>
        <w:t xml:space="preserve">                            Rupesh Kumar Jha</w:t>
      </w:r>
    </w:p>
    <w:sectPr w:rsidR="00E36212" w:rsidRPr="001C39AE" w:rsidSect="0023634B">
      <w:type w:val="continuous"/>
      <w:pgSz w:w="11906" w:h="16838"/>
      <w:pgMar w:top="11" w:right="569" w:bottom="0" w:left="5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525" w:rsidRDefault="008A4525">
      <w:r>
        <w:separator/>
      </w:r>
    </w:p>
  </w:endnote>
  <w:endnote w:type="continuationSeparator" w:id="0">
    <w:p w:rsidR="008A4525" w:rsidRDefault="008A4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">
    <w:altName w:val="Book Antiqu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DejaVu Sans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525" w:rsidRDefault="008A4525">
      <w:r>
        <w:separator/>
      </w:r>
    </w:p>
  </w:footnote>
  <w:footnote w:type="continuationSeparator" w:id="0">
    <w:p w:rsidR="008A4525" w:rsidRDefault="008A4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>
    <w:nsid w:val="00000006"/>
    <w:multiLevelType w:val="singleLevel"/>
    <w:tmpl w:val="00000006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>
    <w:nsid w:val="0051632F"/>
    <w:multiLevelType w:val="hybridMultilevel"/>
    <w:tmpl w:val="97F62D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2A94437"/>
    <w:multiLevelType w:val="hybridMultilevel"/>
    <w:tmpl w:val="74AA1E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7A57093"/>
    <w:multiLevelType w:val="hybridMultilevel"/>
    <w:tmpl w:val="F6885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0D7EA1"/>
    <w:multiLevelType w:val="hybridMultilevel"/>
    <w:tmpl w:val="7148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BD5D9B"/>
    <w:multiLevelType w:val="hybridMultilevel"/>
    <w:tmpl w:val="F11A2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AD173F"/>
    <w:multiLevelType w:val="hybridMultilevel"/>
    <w:tmpl w:val="E280EFD0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>
    <w:nsid w:val="15337F39"/>
    <w:multiLevelType w:val="hybridMultilevel"/>
    <w:tmpl w:val="06BCC12E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>
    <w:nsid w:val="19A753FB"/>
    <w:multiLevelType w:val="hybridMultilevel"/>
    <w:tmpl w:val="2A94FC2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1D8641F0"/>
    <w:multiLevelType w:val="hybridMultilevel"/>
    <w:tmpl w:val="B82C1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102540"/>
    <w:multiLevelType w:val="hybridMultilevel"/>
    <w:tmpl w:val="A0A8BC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2B12534"/>
    <w:multiLevelType w:val="hybridMultilevel"/>
    <w:tmpl w:val="EEFCF2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E73CDA"/>
    <w:multiLevelType w:val="hybridMultilevel"/>
    <w:tmpl w:val="9D9CF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715B1C"/>
    <w:multiLevelType w:val="hybridMultilevel"/>
    <w:tmpl w:val="F3CA28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E2A4326"/>
    <w:multiLevelType w:val="hybridMultilevel"/>
    <w:tmpl w:val="A704E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2D38E1"/>
    <w:multiLevelType w:val="hybridMultilevel"/>
    <w:tmpl w:val="4CD05E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1C0FED"/>
    <w:multiLevelType w:val="hybridMultilevel"/>
    <w:tmpl w:val="53EAA85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6B15F13"/>
    <w:multiLevelType w:val="hybridMultilevel"/>
    <w:tmpl w:val="53F40B38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3">
    <w:nsid w:val="372A0472"/>
    <w:multiLevelType w:val="hybridMultilevel"/>
    <w:tmpl w:val="6854E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180436"/>
    <w:multiLevelType w:val="hybridMultilevel"/>
    <w:tmpl w:val="52D41A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D5A5FB6"/>
    <w:multiLevelType w:val="hybridMultilevel"/>
    <w:tmpl w:val="DB340DD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265AFB"/>
    <w:multiLevelType w:val="hybridMultilevel"/>
    <w:tmpl w:val="3340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690783"/>
    <w:multiLevelType w:val="hybridMultilevel"/>
    <w:tmpl w:val="C9601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DC20ED"/>
    <w:multiLevelType w:val="hybridMultilevel"/>
    <w:tmpl w:val="BCDE0E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B9B3B27"/>
    <w:multiLevelType w:val="hybridMultilevel"/>
    <w:tmpl w:val="F9420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3646F3"/>
    <w:multiLevelType w:val="hybridMultilevel"/>
    <w:tmpl w:val="4D181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462619"/>
    <w:multiLevelType w:val="hybridMultilevel"/>
    <w:tmpl w:val="79D4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CB145B"/>
    <w:multiLevelType w:val="hybridMultilevel"/>
    <w:tmpl w:val="3C2CE88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53FB1D8D"/>
    <w:multiLevelType w:val="hybridMultilevel"/>
    <w:tmpl w:val="D73C9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227347"/>
    <w:multiLevelType w:val="hybridMultilevel"/>
    <w:tmpl w:val="8CB45D2C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5">
    <w:nsid w:val="581C044F"/>
    <w:multiLevelType w:val="hybridMultilevel"/>
    <w:tmpl w:val="E50C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307B6C"/>
    <w:multiLevelType w:val="hybridMultilevel"/>
    <w:tmpl w:val="4C6AF190"/>
    <w:lvl w:ilvl="0" w:tplc="40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7">
    <w:nsid w:val="5D4A3A45"/>
    <w:multiLevelType w:val="hybridMultilevel"/>
    <w:tmpl w:val="66008492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8">
    <w:nsid w:val="6852642E"/>
    <w:multiLevelType w:val="hybridMultilevel"/>
    <w:tmpl w:val="EB360FA4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9">
    <w:nsid w:val="68A607EA"/>
    <w:multiLevelType w:val="hybridMultilevel"/>
    <w:tmpl w:val="8D30FE2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0">
    <w:nsid w:val="6F93192B"/>
    <w:multiLevelType w:val="hybridMultilevel"/>
    <w:tmpl w:val="91C0E81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1">
    <w:nsid w:val="6FB24EA7"/>
    <w:multiLevelType w:val="multilevel"/>
    <w:tmpl w:val="8DDA48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C00603A"/>
    <w:multiLevelType w:val="hybridMultilevel"/>
    <w:tmpl w:val="A34C03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817DBA"/>
    <w:multiLevelType w:val="hybridMultilevel"/>
    <w:tmpl w:val="574C5EDA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4">
    <w:nsid w:val="7E9D24C6"/>
    <w:multiLevelType w:val="hybridMultilevel"/>
    <w:tmpl w:val="43929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21"/>
  </w:num>
  <w:num w:numId="8">
    <w:abstractNumId w:val="44"/>
  </w:num>
  <w:num w:numId="9">
    <w:abstractNumId w:val="17"/>
  </w:num>
  <w:num w:numId="10">
    <w:abstractNumId w:val="33"/>
  </w:num>
  <w:num w:numId="11">
    <w:abstractNumId w:val="43"/>
  </w:num>
  <w:num w:numId="12">
    <w:abstractNumId w:val="18"/>
  </w:num>
  <w:num w:numId="13">
    <w:abstractNumId w:val="25"/>
  </w:num>
  <w:num w:numId="14">
    <w:abstractNumId w:val="10"/>
  </w:num>
  <w:num w:numId="15">
    <w:abstractNumId w:val="28"/>
  </w:num>
  <w:num w:numId="16">
    <w:abstractNumId w:val="42"/>
  </w:num>
  <w:num w:numId="17">
    <w:abstractNumId w:val="24"/>
  </w:num>
  <w:num w:numId="18">
    <w:abstractNumId w:val="32"/>
  </w:num>
  <w:num w:numId="19">
    <w:abstractNumId w:val="29"/>
  </w:num>
  <w:num w:numId="20">
    <w:abstractNumId w:val="15"/>
  </w:num>
  <w:num w:numId="21">
    <w:abstractNumId w:val="41"/>
  </w:num>
  <w:num w:numId="22">
    <w:abstractNumId w:val="7"/>
  </w:num>
  <w:num w:numId="23">
    <w:abstractNumId w:val="30"/>
  </w:num>
  <w:num w:numId="24">
    <w:abstractNumId w:val="8"/>
  </w:num>
  <w:num w:numId="25">
    <w:abstractNumId w:val="14"/>
  </w:num>
  <w:num w:numId="26">
    <w:abstractNumId w:val="16"/>
  </w:num>
  <w:num w:numId="27">
    <w:abstractNumId w:val="20"/>
  </w:num>
  <w:num w:numId="28">
    <w:abstractNumId w:val="13"/>
  </w:num>
  <w:num w:numId="29">
    <w:abstractNumId w:val="22"/>
  </w:num>
  <w:num w:numId="30">
    <w:abstractNumId w:val="34"/>
  </w:num>
  <w:num w:numId="31">
    <w:abstractNumId w:val="38"/>
  </w:num>
  <w:num w:numId="32">
    <w:abstractNumId w:val="37"/>
  </w:num>
  <w:num w:numId="33">
    <w:abstractNumId w:val="19"/>
  </w:num>
  <w:num w:numId="34">
    <w:abstractNumId w:val="27"/>
  </w:num>
  <w:num w:numId="35">
    <w:abstractNumId w:val="6"/>
  </w:num>
  <w:num w:numId="36">
    <w:abstractNumId w:val="23"/>
  </w:num>
  <w:num w:numId="37">
    <w:abstractNumId w:val="36"/>
  </w:num>
  <w:num w:numId="38">
    <w:abstractNumId w:val="12"/>
  </w:num>
  <w:num w:numId="39">
    <w:abstractNumId w:val="11"/>
  </w:num>
  <w:num w:numId="40">
    <w:abstractNumId w:val="35"/>
  </w:num>
  <w:num w:numId="41">
    <w:abstractNumId w:val="9"/>
  </w:num>
  <w:num w:numId="42">
    <w:abstractNumId w:val="40"/>
  </w:num>
  <w:num w:numId="43">
    <w:abstractNumId w:val="39"/>
  </w:num>
  <w:num w:numId="44">
    <w:abstractNumId w:val="31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5F2E"/>
    <w:rsid w:val="00004C06"/>
    <w:rsid w:val="00005B60"/>
    <w:rsid w:val="00035B7A"/>
    <w:rsid w:val="0004024F"/>
    <w:rsid w:val="00041302"/>
    <w:rsid w:val="00045BB7"/>
    <w:rsid w:val="0004610D"/>
    <w:rsid w:val="00063E65"/>
    <w:rsid w:val="0009337E"/>
    <w:rsid w:val="00095365"/>
    <w:rsid w:val="000A3A56"/>
    <w:rsid w:val="000C19D2"/>
    <w:rsid w:val="000C2525"/>
    <w:rsid w:val="000C7C15"/>
    <w:rsid w:val="000D26EA"/>
    <w:rsid w:val="000D7C2F"/>
    <w:rsid w:val="0010225D"/>
    <w:rsid w:val="0012447B"/>
    <w:rsid w:val="00126866"/>
    <w:rsid w:val="00127A95"/>
    <w:rsid w:val="0013637D"/>
    <w:rsid w:val="00142798"/>
    <w:rsid w:val="00152F81"/>
    <w:rsid w:val="001563D6"/>
    <w:rsid w:val="00160D82"/>
    <w:rsid w:val="0019352C"/>
    <w:rsid w:val="00195E0B"/>
    <w:rsid w:val="00195F2E"/>
    <w:rsid w:val="00196762"/>
    <w:rsid w:val="001A6176"/>
    <w:rsid w:val="001C39AE"/>
    <w:rsid w:val="001D5D28"/>
    <w:rsid w:val="001F5449"/>
    <w:rsid w:val="00215973"/>
    <w:rsid w:val="00216019"/>
    <w:rsid w:val="00225E83"/>
    <w:rsid w:val="00226487"/>
    <w:rsid w:val="00231FA0"/>
    <w:rsid w:val="00232EB6"/>
    <w:rsid w:val="0023634B"/>
    <w:rsid w:val="00240437"/>
    <w:rsid w:val="00241C89"/>
    <w:rsid w:val="0024435E"/>
    <w:rsid w:val="00275ECC"/>
    <w:rsid w:val="002A726F"/>
    <w:rsid w:val="002B7E0B"/>
    <w:rsid w:val="002C0A3C"/>
    <w:rsid w:val="002C7E63"/>
    <w:rsid w:val="002D062E"/>
    <w:rsid w:val="002E1C75"/>
    <w:rsid w:val="002E2456"/>
    <w:rsid w:val="002E4636"/>
    <w:rsid w:val="002F24DB"/>
    <w:rsid w:val="00305BA0"/>
    <w:rsid w:val="00306DB0"/>
    <w:rsid w:val="00307A78"/>
    <w:rsid w:val="003119CD"/>
    <w:rsid w:val="003275F8"/>
    <w:rsid w:val="00352D28"/>
    <w:rsid w:val="003645A2"/>
    <w:rsid w:val="00382299"/>
    <w:rsid w:val="003847EF"/>
    <w:rsid w:val="003929C8"/>
    <w:rsid w:val="003A1107"/>
    <w:rsid w:val="003B4F82"/>
    <w:rsid w:val="003D0E5F"/>
    <w:rsid w:val="003D457B"/>
    <w:rsid w:val="003E39AB"/>
    <w:rsid w:val="00415FD9"/>
    <w:rsid w:val="00416F58"/>
    <w:rsid w:val="004B475A"/>
    <w:rsid w:val="004C4E8B"/>
    <w:rsid w:val="00510D20"/>
    <w:rsid w:val="0055123F"/>
    <w:rsid w:val="0056791B"/>
    <w:rsid w:val="005700CB"/>
    <w:rsid w:val="0057227A"/>
    <w:rsid w:val="005749DA"/>
    <w:rsid w:val="00577A97"/>
    <w:rsid w:val="00596E51"/>
    <w:rsid w:val="005A3B04"/>
    <w:rsid w:val="00621538"/>
    <w:rsid w:val="00655B09"/>
    <w:rsid w:val="006606BA"/>
    <w:rsid w:val="0066215C"/>
    <w:rsid w:val="0066243C"/>
    <w:rsid w:val="00667EB5"/>
    <w:rsid w:val="00672C1C"/>
    <w:rsid w:val="00683AB7"/>
    <w:rsid w:val="006A1F79"/>
    <w:rsid w:val="006A3187"/>
    <w:rsid w:val="006B21D3"/>
    <w:rsid w:val="006B7556"/>
    <w:rsid w:val="006E0181"/>
    <w:rsid w:val="007504C2"/>
    <w:rsid w:val="007662F6"/>
    <w:rsid w:val="00771518"/>
    <w:rsid w:val="00776C84"/>
    <w:rsid w:val="007A19EF"/>
    <w:rsid w:val="007A7F7F"/>
    <w:rsid w:val="007C4C3D"/>
    <w:rsid w:val="007D3BED"/>
    <w:rsid w:val="007D6A86"/>
    <w:rsid w:val="00800E05"/>
    <w:rsid w:val="00806BC8"/>
    <w:rsid w:val="008072A8"/>
    <w:rsid w:val="0081124F"/>
    <w:rsid w:val="00817B5E"/>
    <w:rsid w:val="00817FA2"/>
    <w:rsid w:val="00826738"/>
    <w:rsid w:val="00827740"/>
    <w:rsid w:val="00827D4E"/>
    <w:rsid w:val="00832E00"/>
    <w:rsid w:val="008410E1"/>
    <w:rsid w:val="00846699"/>
    <w:rsid w:val="008804C8"/>
    <w:rsid w:val="008A4525"/>
    <w:rsid w:val="008D3DD0"/>
    <w:rsid w:val="008E152B"/>
    <w:rsid w:val="008E5B28"/>
    <w:rsid w:val="008F1627"/>
    <w:rsid w:val="00905DD5"/>
    <w:rsid w:val="00907C54"/>
    <w:rsid w:val="00967B76"/>
    <w:rsid w:val="00972768"/>
    <w:rsid w:val="0097364B"/>
    <w:rsid w:val="00975E11"/>
    <w:rsid w:val="00977692"/>
    <w:rsid w:val="00977713"/>
    <w:rsid w:val="009A0B86"/>
    <w:rsid w:val="009C569A"/>
    <w:rsid w:val="009D03EB"/>
    <w:rsid w:val="009E0A07"/>
    <w:rsid w:val="009F07D5"/>
    <w:rsid w:val="00A1230B"/>
    <w:rsid w:val="00A20D23"/>
    <w:rsid w:val="00A31043"/>
    <w:rsid w:val="00A31964"/>
    <w:rsid w:val="00A32DD8"/>
    <w:rsid w:val="00A52DC8"/>
    <w:rsid w:val="00A5397C"/>
    <w:rsid w:val="00A55D7B"/>
    <w:rsid w:val="00A66C42"/>
    <w:rsid w:val="00A75992"/>
    <w:rsid w:val="00A76611"/>
    <w:rsid w:val="00A807D3"/>
    <w:rsid w:val="00A80F7E"/>
    <w:rsid w:val="00A84454"/>
    <w:rsid w:val="00A91A45"/>
    <w:rsid w:val="00A91D6E"/>
    <w:rsid w:val="00A92754"/>
    <w:rsid w:val="00AD0D56"/>
    <w:rsid w:val="00AE4AB5"/>
    <w:rsid w:val="00AE4F38"/>
    <w:rsid w:val="00AE5F3D"/>
    <w:rsid w:val="00B21BBB"/>
    <w:rsid w:val="00B324A5"/>
    <w:rsid w:val="00B56C1A"/>
    <w:rsid w:val="00B56D61"/>
    <w:rsid w:val="00B82A89"/>
    <w:rsid w:val="00BB1476"/>
    <w:rsid w:val="00BB2DCB"/>
    <w:rsid w:val="00BC41A6"/>
    <w:rsid w:val="00BC78E7"/>
    <w:rsid w:val="00BE4156"/>
    <w:rsid w:val="00BE7FC9"/>
    <w:rsid w:val="00BF2A3C"/>
    <w:rsid w:val="00BF5ECA"/>
    <w:rsid w:val="00C02DCC"/>
    <w:rsid w:val="00C4277F"/>
    <w:rsid w:val="00C63492"/>
    <w:rsid w:val="00C7083A"/>
    <w:rsid w:val="00C767B9"/>
    <w:rsid w:val="00CC18B7"/>
    <w:rsid w:val="00CE0725"/>
    <w:rsid w:val="00CE0F57"/>
    <w:rsid w:val="00CE13D8"/>
    <w:rsid w:val="00CE1E12"/>
    <w:rsid w:val="00CF32B9"/>
    <w:rsid w:val="00D04037"/>
    <w:rsid w:val="00D23135"/>
    <w:rsid w:val="00D5014F"/>
    <w:rsid w:val="00D72345"/>
    <w:rsid w:val="00D73C55"/>
    <w:rsid w:val="00D82C2B"/>
    <w:rsid w:val="00D91283"/>
    <w:rsid w:val="00DA2B95"/>
    <w:rsid w:val="00DA3D7B"/>
    <w:rsid w:val="00DA706E"/>
    <w:rsid w:val="00DB402A"/>
    <w:rsid w:val="00DD0FFC"/>
    <w:rsid w:val="00DD3245"/>
    <w:rsid w:val="00DE4ACF"/>
    <w:rsid w:val="00DF1248"/>
    <w:rsid w:val="00E008B2"/>
    <w:rsid w:val="00E0452B"/>
    <w:rsid w:val="00E0767F"/>
    <w:rsid w:val="00E14C7A"/>
    <w:rsid w:val="00E32B8D"/>
    <w:rsid w:val="00E36212"/>
    <w:rsid w:val="00E44A64"/>
    <w:rsid w:val="00E61FA0"/>
    <w:rsid w:val="00E64A0A"/>
    <w:rsid w:val="00E71F45"/>
    <w:rsid w:val="00E74570"/>
    <w:rsid w:val="00E75C4E"/>
    <w:rsid w:val="00E97843"/>
    <w:rsid w:val="00EC0682"/>
    <w:rsid w:val="00EC7293"/>
    <w:rsid w:val="00ED2C03"/>
    <w:rsid w:val="00EE2F96"/>
    <w:rsid w:val="00EF19A7"/>
    <w:rsid w:val="00EF3B2A"/>
    <w:rsid w:val="00EF6072"/>
    <w:rsid w:val="00EF70E4"/>
    <w:rsid w:val="00F12C64"/>
    <w:rsid w:val="00F15774"/>
    <w:rsid w:val="00F447E9"/>
    <w:rsid w:val="00F70C28"/>
    <w:rsid w:val="00FA4432"/>
    <w:rsid w:val="00FA5851"/>
    <w:rsid w:val="00FC30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725"/>
    <w:pPr>
      <w:suppressAutoHyphens/>
    </w:pPr>
    <w:rPr>
      <w:rFonts w:cs="Calibri"/>
      <w:sz w:val="24"/>
      <w:szCs w:val="24"/>
      <w:lang w:val="en-US" w:eastAsia="ar-SA"/>
    </w:rPr>
  </w:style>
  <w:style w:type="paragraph" w:styleId="Heading8">
    <w:name w:val="heading 8"/>
    <w:basedOn w:val="Normal"/>
    <w:next w:val="Normal"/>
    <w:qFormat/>
    <w:rsid w:val="00CE0725"/>
    <w:pPr>
      <w:keepNext/>
      <w:tabs>
        <w:tab w:val="num" w:pos="1440"/>
      </w:tabs>
      <w:spacing w:before="120" w:line="20" w:lineRule="atLeast"/>
      <w:ind w:left="1440" w:hanging="1440"/>
      <w:outlineLvl w:val="7"/>
    </w:pPr>
    <w:rPr>
      <w:rFonts w:ascii="Palatino" w:hAnsi="Palatino"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E0725"/>
    <w:rPr>
      <w:rFonts w:ascii="Symbol" w:hAnsi="Symbol"/>
    </w:rPr>
  </w:style>
  <w:style w:type="character" w:customStyle="1" w:styleId="WW8Num1z1">
    <w:name w:val="WW8Num1z1"/>
    <w:rsid w:val="00CE0725"/>
    <w:rPr>
      <w:rFonts w:ascii="Courier New" w:hAnsi="Courier New"/>
    </w:rPr>
  </w:style>
  <w:style w:type="character" w:customStyle="1" w:styleId="WW8Num1z2">
    <w:name w:val="WW8Num1z2"/>
    <w:rsid w:val="00CE0725"/>
    <w:rPr>
      <w:rFonts w:ascii="Wingdings" w:hAnsi="Wingdings"/>
    </w:rPr>
  </w:style>
  <w:style w:type="character" w:customStyle="1" w:styleId="WW8Num2z0">
    <w:name w:val="WW8Num2z0"/>
    <w:rsid w:val="00CE0725"/>
    <w:rPr>
      <w:rFonts w:ascii="Symbol" w:hAnsi="Symbol"/>
    </w:rPr>
  </w:style>
  <w:style w:type="character" w:customStyle="1" w:styleId="WW8Num2z1">
    <w:name w:val="WW8Num2z1"/>
    <w:rsid w:val="00CE0725"/>
    <w:rPr>
      <w:b w:val="0"/>
    </w:rPr>
  </w:style>
  <w:style w:type="character" w:customStyle="1" w:styleId="WW8Num2z2">
    <w:name w:val="WW8Num2z2"/>
    <w:rsid w:val="00CE0725"/>
    <w:rPr>
      <w:rFonts w:ascii="Wingdings" w:hAnsi="Wingdings"/>
    </w:rPr>
  </w:style>
  <w:style w:type="character" w:customStyle="1" w:styleId="WW8Num2z4">
    <w:name w:val="WW8Num2z4"/>
    <w:rsid w:val="00CE0725"/>
    <w:rPr>
      <w:rFonts w:ascii="Courier New" w:hAnsi="Courier New" w:cs="Courier New"/>
    </w:rPr>
  </w:style>
  <w:style w:type="character" w:customStyle="1" w:styleId="WW8Num3z0">
    <w:name w:val="WW8Num3z0"/>
    <w:rsid w:val="00CE0725"/>
    <w:rPr>
      <w:rFonts w:ascii="Symbol" w:hAnsi="Symbol"/>
    </w:rPr>
  </w:style>
  <w:style w:type="character" w:customStyle="1" w:styleId="WW8Num3z1">
    <w:name w:val="WW8Num3z1"/>
    <w:rsid w:val="00CE0725"/>
    <w:rPr>
      <w:rFonts w:ascii="Courier New" w:hAnsi="Courier New" w:cs="Courier New"/>
    </w:rPr>
  </w:style>
  <w:style w:type="character" w:customStyle="1" w:styleId="WW8Num3z2">
    <w:name w:val="WW8Num3z2"/>
    <w:rsid w:val="00CE0725"/>
    <w:rPr>
      <w:rFonts w:ascii="Wingdings" w:hAnsi="Wingdings"/>
    </w:rPr>
  </w:style>
  <w:style w:type="character" w:customStyle="1" w:styleId="WW8Num4z0">
    <w:name w:val="WW8Num4z0"/>
    <w:rsid w:val="00CE0725"/>
    <w:rPr>
      <w:rFonts w:ascii="Symbol" w:hAnsi="Symbol"/>
    </w:rPr>
  </w:style>
  <w:style w:type="character" w:customStyle="1" w:styleId="WW8Num4z1">
    <w:name w:val="WW8Num4z1"/>
    <w:rsid w:val="00CE0725"/>
    <w:rPr>
      <w:rFonts w:ascii="Courier New" w:hAnsi="Courier New" w:cs="Courier New"/>
    </w:rPr>
  </w:style>
  <w:style w:type="character" w:customStyle="1" w:styleId="WW8Num4z2">
    <w:name w:val="WW8Num4z2"/>
    <w:rsid w:val="00CE0725"/>
    <w:rPr>
      <w:rFonts w:ascii="Wingdings" w:hAnsi="Wingdings"/>
    </w:rPr>
  </w:style>
  <w:style w:type="character" w:customStyle="1" w:styleId="WW8Num5z0">
    <w:name w:val="WW8Num5z0"/>
    <w:rsid w:val="00CE0725"/>
    <w:rPr>
      <w:rFonts w:ascii="Symbol" w:hAnsi="Symbol"/>
    </w:rPr>
  </w:style>
  <w:style w:type="character" w:customStyle="1" w:styleId="WW8Num5z1">
    <w:name w:val="WW8Num5z1"/>
    <w:rsid w:val="00CE0725"/>
    <w:rPr>
      <w:rFonts w:ascii="Courier New" w:hAnsi="Courier New" w:cs="Courier New"/>
    </w:rPr>
  </w:style>
  <w:style w:type="character" w:customStyle="1" w:styleId="WW8Num5z2">
    <w:name w:val="WW8Num5z2"/>
    <w:rsid w:val="00CE0725"/>
    <w:rPr>
      <w:rFonts w:ascii="Wingdings" w:hAnsi="Wingdings"/>
    </w:rPr>
  </w:style>
  <w:style w:type="character" w:customStyle="1" w:styleId="WW8Num7z0">
    <w:name w:val="WW8Num7z0"/>
    <w:rsid w:val="00CE0725"/>
    <w:rPr>
      <w:rFonts w:ascii="Symbol" w:hAnsi="Symbol"/>
    </w:rPr>
  </w:style>
  <w:style w:type="character" w:customStyle="1" w:styleId="WW8Num7z1">
    <w:name w:val="WW8Num7z1"/>
    <w:rsid w:val="00CE0725"/>
    <w:rPr>
      <w:rFonts w:ascii="Courier New" w:hAnsi="Courier New" w:cs="Courier New"/>
    </w:rPr>
  </w:style>
  <w:style w:type="character" w:customStyle="1" w:styleId="WW8Num7z2">
    <w:name w:val="WW8Num7z2"/>
    <w:rsid w:val="00CE0725"/>
    <w:rPr>
      <w:rFonts w:ascii="Wingdings" w:hAnsi="Wingdings"/>
    </w:rPr>
  </w:style>
  <w:style w:type="character" w:customStyle="1" w:styleId="WW8Num8z0">
    <w:name w:val="WW8Num8z0"/>
    <w:rsid w:val="00CE0725"/>
    <w:rPr>
      <w:rFonts w:ascii="Symbol" w:hAnsi="Symbol"/>
      <w:sz w:val="22"/>
    </w:rPr>
  </w:style>
  <w:style w:type="character" w:customStyle="1" w:styleId="WW8Num10z0">
    <w:name w:val="WW8Num10z0"/>
    <w:rsid w:val="00CE0725"/>
    <w:rPr>
      <w:rFonts w:ascii="Symbol" w:hAnsi="Symbol"/>
    </w:rPr>
  </w:style>
  <w:style w:type="character" w:customStyle="1" w:styleId="WW8Num10z1">
    <w:name w:val="WW8Num10z1"/>
    <w:rsid w:val="00CE0725"/>
    <w:rPr>
      <w:rFonts w:ascii="Courier New" w:hAnsi="Courier New"/>
    </w:rPr>
  </w:style>
  <w:style w:type="character" w:customStyle="1" w:styleId="WW8Num10z2">
    <w:name w:val="WW8Num10z2"/>
    <w:rsid w:val="00CE0725"/>
    <w:rPr>
      <w:rFonts w:ascii="Wingdings" w:hAnsi="Wingdings"/>
    </w:rPr>
  </w:style>
  <w:style w:type="character" w:customStyle="1" w:styleId="Heading8Char">
    <w:name w:val="Heading 8 Char"/>
    <w:rsid w:val="00CE0725"/>
    <w:rPr>
      <w:rFonts w:ascii="Palatino" w:eastAsia="Times New Roman" w:hAnsi="Palatino" w:cs="Times New Roman"/>
      <w:bCs/>
      <w:sz w:val="24"/>
      <w:szCs w:val="20"/>
      <w:lang w:val="en-GB"/>
    </w:rPr>
  </w:style>
  <w:style w:type="character" w:styleId="Hyperlink">
    <w:name w:val="Hyperlink"/>
    <w:rsid w:val="00CE0725"/>
    <w:rPr>
      <w:color w:val="0000FF"/>
      <w:u w:val="single"/>
    </w:rPr>
  </w:style>
  <w:style w:type="character" w:customStyle="1" w:styleId="FooterChar">
    <w:name w:val="Footer Char"/>
    <w:rsid w:val="00CE072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E0725"/>
  </w:style>
  <w:style w:type="character" w:customStyle="1" w:styleId="SectionTitleChar">
    <w:name w:val="Section Title Char"/>
    <w:rsid w:val="00CE0725"/>
    <w:rPr>
      <w:rFonts w:ascii="Arial" w:eastAsia="Times New Roman" w:hAnsi="Arial" w:cs="Times New Roman"/>
      <w:b/>
      <w:spacing w:val="-10"/>
      <w:position w:val="7"/>
      <w:sz w:val="20"/>
      <w:szCs w:val="20"/>
      <w:shd w:val="clear" w:color="auto" w:fill="E5E5E5"/>
    </w:rPr>
  </w:style>
  <w:style w:type="character" w:customStyle="1" w:styleId="BodyTextChar">
    <w:name w:val="Body Text Char"/>
    <w:rsid w:val="00CE072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rsid w:val="00CE0725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rsid w:val="00CE0725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CE0725"/>
    <w:pPr>
      <w:spacing w:after="120"/>
    </w:pPr>
  </w:style>
  <w:style w:type="paragraph" w:styleId="List">
    <w:name w:val="List"/>
    <w:basedOn w:val="BodyText"/>
    <w:rsid w:val="00CE0725"/>
  </w:style>
  <w:style w:type="paragraph" w:styleId="Caption">
    <w:name w:val="caption"/>
    <w:basedOn w:val="Normal"/>
    <w:qFormat/>
    <w:rsid w:val="00CE072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E0725"/>
    <w:pPr>
      <w:suppressLineNumbers/>
    </w:pPr>
  </w:style>
  <w:style w:type="paragraph" w:customStyle="1" w:styleId="Achievement">
    <w:name w:val="Achievement"/>
    <w:basedOn w:val="BodyText"/>
    <w:rsid w:val="00CE0725"/>
    <w:pPr>
      <w:spacing w:after="60" w:line="220" w:lineRule="atLeast"/>
      <w:ind w:right="-360"/>
    </w:pPr>
    <w:rPr>
      <w:sz w:val="20"/>
      <w:szCs w:val="20"/>
    </w:rPr>
  </w:style>
  <w:style w:type="paragraph" w:customStyle="1" w:styleId="SectionTitle">
    <w:name w:val="Section Title"/>
    <w:basedOn w:val="Normal"/>
    <w:next w:val="Normal"/>
    <w:rsid w:val="00CE0725"/>
    <w:pPr>
      <w:shd w:val="clear" w:color="auto" w:fill="E5E5E5"/>
      <w:spacing w:before="120" w:line="280" w:lineRule="atLeast"/>
    </w:pPr>
    <w:rPr>
      <w:rFonts w:ascii="Arial" w:hAnsi="Arial"/>
      <w:b/>
      <w:spacing w:val="-10"/>
      <w:position w:val="7"/>
      <w:sz w:val="20"/>
      <w:szCs w:val="20"/>
    </w:rPr>
  </w:style>
  <w:style w:type="paragraph" w:styleId="Footer">
    <w:name w:val="footer"/>
    <w:basedOn w:val="Normal"/>
    <w:rsid w:val="00CE0725"/>
  </w:style>
  <w:style w:type="paragraph" w:customStyle="1" w:styleId="WW-Default">
    <w:name w:val="WW-Default"/>
    <w:rsid w:val="00CE0725"/>
    <w:pPr>
      <w:suppressAutoHyphens/>
      <w:autoSpaceDE w:val="0"/>
    </w:pPr>
    <w:rPr>
      <w:rFonts w:cs="Calibri"/>
      <w:color w:val="000000"/>
      <w:sz w:val="24"/>
      <w:szCs w:val="24"/>
      <w:lang w:val="en-US" w:eastAsia="ar-SA"/>
    </w:rPr>
  </w:style>
  <w:style w:type="paragraph" w:styleId="Header">
    <w:name w:val="header"/>
    <w:basedOn w:val="Normal"/>
    <w:rsid w:val="00CE0725"/>
  </w:style>
  <w:style w:type="paragraph" w:styleId="ListParagraph">
    <w:name w:val="List Paragraph"/>
    <w:basedOn w:val="Normal"/>
    <w:qFormat/>
    <w:rsid w:val="00CE0725"/>
    <w:pPr>
      <w:ind w:left="720"/>
    </w:pPr>
  </w:style>
  <w:style w:type="paragraph" w:customStyle="1" w:styleId="TableContents">
    <w:name w:val="Table Contents"/>
    <w:basedOn w:val="Normal"/>
    <w:rsid w:val="00CE0725"/>
    <w:pPr>
      <w:suppressLineNumbers/>
    </w:pPr>
  </w:style>
  <w:style w:type="paragraph" w:customStyle="1" w:styleId="TableHeading">
    <w:name w:val="Table Heading"/>
    <w:basedOn w:val="TableContents"/>
    <w:rsid w:val="00CE0725"/>
    <w:pPr>
      <w:jc w:val="center"/>
    </w:pPr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6A1F79"/>
    <w:rPr>
      <w:b/>
      <w:bCs/>
      <w:smallCaps/>
      <w:color w:val="C0504D" w:themeColor="accent2"/>
      <w:spacing w:val="5"/>
      <w:u w:val="single"/>
    </w:rPr>
  </w:style>
  <w:style w:type="paragraph" w:customStyle="1" w:styleId="Default">
    <w:name w:val="Default"/>
    <w:rsid w:val="006A1F79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SG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2648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6487"/>
    <w:rPr>
      <w:rFonts w:ascii="Tahoma" w:hAnsi="Tahoma" w:cs="Tahoma"/>
      <w:sz w:val="16"/>
      <w:szCs w:val="16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nitianrupe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6FFC2-03E2-43CD-99B8-9B1764985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Links>
    <vt:vector size="6" baseType="variant">
      <vt:variant>
        <vt:i4>6160431</vt:i4>
      </vt:variant>
      <vt:variant>
        <vt:i4>0</vt:i4>
      </vt:variant>
      <vt:variant>
        <vt:i4>0</vt:i4>
      </vt:variant>
      <vt:variant>
        <vt:i4>5</vt:i4>
      </vt:variant>
      <vt:variant>
        <vt:lpwstr>mailto:siddharthverma.iitr@gmail.com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abc3</dc:creator>
  <cp:lastModifiedBy>saroj</cp:lastModifiedBy>
  <cp:revision>108</cp:revision>
  <cp:lastPrinted>2010-10-14T18:09:00Z</cp:lastPrinted>
  <dcterms:created xsi:type="dcterms:W3CDTF">2010-09-18T16:35:00Z</dcterms:created>
  <dcterms:modified xsi:type="dcterms:W3CDTF">2014-11-28T10:08:00Z</dcterms:modified>
</cp:coreProperties>
</file>